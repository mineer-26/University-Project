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DF0EC" w14:textId="44F30129" w:rsidR="00DA1EC6" w:rsidRPr="00C903BD" w:rsidRDefault="00E00683" w:rsidP="00942640">
      <w:pPr>
        <w:jc w:val="center"/>
        <w:rPr>
          <w:rFonts w:asciiTheme="majorHAnsi" w:hAnsiTheme="majorHAnsi" w:cstheme="majorHAnsi"/>
          <w:b/>
          <w:color w:val="000000" w:themeColor="text1"/>
          <w:sz w:val="40"/>
          <w:szCs w:val="40"/>
          <w:lang w:val="vi-VN"/>
        </w:rPr>
      </w:pPr>
      <w:r w:rsidRPr="00C903BD">
        <w:rPr>
          <w:rFonts w:asciiTheme="majorHAnsi" w:hAnsiTheme="majorHAnsi" w:cstheme="majorHAnsi"/>
          <w:b/>
          <w:color w:val="000000" w:themeColor="text1"/>
          <w:sz w:val="40"/>
          <w:szCs w:val="40"/>
          <w:lang w:val="vi-VN"/>
        </w:rPr>
        <w:t>HỆ THỐNG GIÁM</w:t>
      </w:r>
      <w:r w:rsidR="00DA1EC6" w:rsidRPr="00C903BD">
        <w:rPr>
          <w:rFonts w:asciiTheme="majorHAnsi" w:hAnsiTheme="majorHAnsi" w:cstheme="majorHAnsi"/>
          <w:b/>
          <w:color w:val="000000" w:themeColor="text1"/>
          <w:sz w:val="40"/>
          <w:szCs w:val="40"/>
          <w:lang w:val="vi-VN"/>
        </w:rPr>
        <w:t xml:space="preserve"> CHẤT LƯỢNG KHÔNG KHÍ</w:t>
      </w:r>
      <w:r w:rsidR="00497FBA" w:rsidRPr="00C903BD">
        <w:rPr>
          <w:rFonts w:asciiTheme="majorHAnsi" w:hAnsiTheme="majorHAnsi" w:cstheme="majorHAnsi"/>
          <w:b/>
          <w:color w:val="000000" w:themeColor="text1"/>
          <w:sz w:val="40"/>
          <w:szCs w:val="40"/>
          <w:lang w:val="vi-VN"/>
        </w:rPr>
        <w:t xml:space="preserve"> </w:t>
      </w:r>
      <w:r w:rsidRPr="00C903BD">
        <w:rPr>
          <w:rFonts w:asciiTheme="majorHAnsi" w:hAnsiTheme="majorHAnsi" w:cstheme="majorHAnsi"/>
          <w:b/>
          <w:color w:val="000000" w:themeColor="text1"/>
          <w:sz w:val="40"/>
          <w:szCs w:val="40"/>
          <w:lang w:val="vi-VN"/>
        </w:rPr>
        <w:t>( AQMS : AIR QUALITY MONITORING SYSTEM )</w:t>
      </w:r>
    </w:p>
    <w:p w14:paraId="612AB06D" w14:textId="77777777" w:rsidR="00DA1EC6" w:rsidRDefault="00DA1EC6" w:rsidP="00DA1EC6">
      <w:pPr>
        <w:jc w:val="center"/>
        <w:rPr>
          <w:rFonts w:asciiTheme="majorHAnsi" w:hAnsiTheme="majorHAnsi" w:cstheme="majorHAnsi"/>
          <w:color w:val="5B9BD5" w:themeColor="accent1"/>
          <w:sz w:val="40"/>
          <w:szCs w:val="40"/>
          <w:lang w:val="vi-VN"/>
        </w:rPr>
      </w:pPr>
    </w:p>
    <w:p w14:paraId="78F40A37" w14:textId="77777777" w:rsidR="00A85888" w:rsidRDefault="00DA1EC6" w:rsidP="00DA1EC6">
      <w:pPr>
        <w:pStyle w:val="oancuaDanhsach"/>
        <w:numPr>
          <w:ilvl w:val="0"/>
          <w:numId w:val="28"/>
        </w:numPr>
        <w:rPr>
          <w:rFonts w:asciiTheme="minorHAnsi" w:hAnsiTheme="minorHAnsi" w:cstheme="minorHAnsi"/>
          <w:sz w:val="32"/>
          <w:szCs w:val="32"/>
          <w:lang w:val="vi-VN"/>
        </w:rPr>
      </w:pPr>
      <w:r w:rsidRPr="00342F10">
        <w:rPr>
          <w:rFonts w:asciiTheme="minorHAnsi" w:hAnsiTheme="minorHAnsi" w:cstheme="minorHAnsi"/>
          <w:b/>
          <w:bCs/>
          <w:sz w:val="32"/>
          <w:szCs w:val="32"/>
          <w:lang w:val="vi-VN"/>
        </w:rPr>
        <w:t>Mở đầu</w:t>
      </w:r>
      <w:r w:rsidRPr="00342F10">
        <w:rPr>
          <w:rFonts w:asciiTheme="minorHAnsi" w:hAnsiTheme="minorHAnsi" w:cstheme="minorHAnsi"/>
          <w:sz w:val="32"/>
          <w:szCs w:val="32"/>
          <w:lang w:val="vi-VN"/>
        </w:rPr>
        <w:t xml:space="preserve"> : </w:t>
      </w:r>
    </w:p>
    <w:p w14:paraId="2FDBA53D" w14:textId="77777777" w:rsidR="00A85888" w:rsidRDefault="00DA1EC6" w:rsidP="00A85888">
      <w:pPr>
        <w:pStyle w:val="oancuaDanhsach"/>
        <w:numPr>
          <w:ilvl w:val="0"/>
          <w:numId w:val="29"/>
        </w:numPr>
        <w:rPr>
          <w:rFonts w:asciiTheme="minorHAnsi" w:hAnsiTheme="minorHAnsi" w:cstheme="minorHAnsi"/>
          <w:sz w:val="32"/>
          <w:szCs w:val="32"/>
          <w:lang w:val="vi-VN"/>
        </w:rPr>
      </w:pPr>
      <w:r w:rsidRPr="00A85888">
        <w:rPr>
          <w:rFonts w:asciiTheme="minorHAnsi" w:hAnsiTheme="minorHAnsi" w:cstheme="minorHAnsi"/>
          <w:sz w:val="32"/>
          <w:szCs w:val="32"/>
          <w:lang w:val="vi-VN"/>
        </w:rPr>
        <w:t xml:space="preserve">Ô nhiễm môi trường không khí là một trong những vấn đề đang được quan tâm nhất tại nước ta khi mà các khu công nghiệp , nhà máy cùng với lượng phương tiện giao thông đang phát triển và gia tăng nhanh chóng dẫn đến lượng khí độc hại thải ra môi trường ngày càng nhiều. </w:t>
      </w:r>
    </w:p>
    <w:p w14:paraId="6A92C16C" w14:textId="746DB592" w:rsidR="00DA1EC6" w:rsidRPr="00A85888" w:rsidRDefault="00E00683" w:rsidP="00A85888">
      <w:pPr>
        <w:pStyle w:val="oancuaDanhsach"/>
        <w:numPr>
          <w:ilvl w:val="0"/>
          <w:numId w:val="29"/>
        </w:numPr>
        <w:rPr>
          <w:rFonts w:asciiTheme="minorHAnsi" w:hAnsiTheme="minorHAnsi" w:cstheme="minorHAnsi"/>
          <w:sz w:val="32"/>
          <w:szCs w:val="32"/>
          <w:lang w:val="vi-VN"/>
        </w:rPr>
      </w:pPr>
      <w:r w:rsidRPr="00A85888">
        <w:rPr>
          <w:rFonts w:asciiTheme="minorHAnsi" w:hAnsiTheme="minorHAnsi" w:cstheme="minorHAnsi"/>
          <w:sz w:val="32"/>
          <w:szCs w:val="32"/>
          <w:lang w:val="vi-VN"/>
        </w:rPr>
        <w:t>Tại các thành phố lớn như Hà Nội và Hồ Chí Minh và các thành phố công nghiệp nước ta, mức độ ô nhiễm không khí đã đạt đến ngưỡng báo động. Số ca mắc các bệnh liên quan tới việc ô nhiễm không khí như các bệnh về đường hô hấp , tai mũi họng ngày càng nhiều.</w:t>
      </w:r>
      <w:r w:rsidR="001815F9" w:rsidRPr="00A85888">
        <w:rPr>
          <w:rFonts w:asciiTheme="minorHAnsi" w:hAnsiTheme="minorHAnsi" w:cstheme="minorHAnsi"/>
          <w:sz w:val="32"/>
          <w:szCs w:val="32"/>
          <w:lang w:val="vi-VN"/>
        </w:rPr>
        <w:t xml:space="preserve"> </w:t>
      </w:r>
    </w:p>
    <w:p w14:paraId="43A9B6AD" w14:textId="0D54210E" w:rsidR="001815F9" w:rsidRPr="00A85888" w:rsidRDefault="001815F9" w:rsidP="00A85888">
      <w:pPr>
        <w:pStyle w:val="oancuaDanhsach"/>
        <w:numPr>
          <w:ilvl w:val="0"/>
          <w:numId w:val="29"/>
        </w:numPr>
        <w:rPr>
          <w:rFonts w:asciiTheme="minorHAnsi" w:hAnsiTheme="minorHAnsi" w:cstheme="minorHAnsi"/>
          <w:sz w:val="32"/>
          <w:szCs w:val="32"/>
        </w:rPr>
      </w:pPr>
      <w:r w:rsidRPr="00A85888">
        <w:rPr>
          <w:rFonts w:asciiTheme="minorHAnsi" w:hAnsiTheme="minorHAnsi" w:cstheme="minorHAnsi"/>
          <w:sz w:val="32"/>
          <w:szCs w:val="32"/>
          <w:lang w:val="vi-VN"/>
        </w:rPr>
        <w:t>Hiện nay, các toà nhà thông minh xuất hiện ngày càng nhiều, các hệ thống điều hoà không khí càng hiện đại. Nên việc giám sát chất lượng không khí trong nhà rất quan trọng để có thể dễ dàng điều khiển và thay đổi các chỉ số không khí sao cho phù hợp và tốt cho sức khoẻ của con người.</w:t>
      </w:r>
    </w:p>
    <w:p w14:paraId="2613B127" w14:textId="16147370" w:rsidR="00E57100" w:rsidRPr="00A85888" w:rsidRDefault="00E57100" w:rsidP="00A85888">
      <w:pPr>
        <w:pStyle w:val="oancuaDanhsach"/>
        <w:numPr>
          <w:ilvl w:val="0"/>
          <w:numId w:val="29"/>
        </w:numPr>
        <w:rPr>
          <w:rFonts w:asciiTheme="minorHAnsi" w:hAnsiTheme="minorHAnsi" w:cstheme="minorHAnsi"/>
          <w:sz w:val="32"/>
          <w:szCs w:val="32"/>
        </w:rPr>
      </w:pPr>
      <w:r w:rsidRPr="00A85888">
        <w:rPr>
          <w:rFonts w:asciiTheme="minorHAnsi" w:hAnsiTheme="minorHAnsi" w:cstheme="minorHAnsi"/>
          <w:sz w:val="32"/>
          <w:szCs w:val="32"/>
        </w:rPr>
        <w:t xml:space="preserve">Thống kê mới nhất của Tổ chức Y tế thế giới (WHO) đã cảnh báo 90% dân số thế giới đang hít phải không khí bị ô nhiễm. Tại Việt Nam, theo báo cáo chỉ số chất lượng môi trường (EPI) được thực hiện bởi Đại học Yale (Mỹ) đã nhấn mạnh Việt Nam nằm trong nhóm 10 nước ô nhiễm nhất thế giới, đặc biệt ở các đô thị lớn như TP. Hà Nội và TP. Hồ Chí Minh hay tại các khu công nghiệp, cụm công nghiệp, làng nghề… Thế nhưng, cả nước hiện mới chỉ có khoảng 40-50 trạm quan trắc chất lượng không khí tự động được lắp đặt cố định có kích thước lớn, phạm vi giám sát nhỏ và người dân không thể tiếp cận với </w:t>
      </w:r>
    </w:p>
    <w:p w14:paraId="179AEB1D" w14:textId="2D3A6E62" w:rsidR="00942640" w:rsidRDefault="00942640" w:rsidP="001815F9">
      <w:pPr>
        <w:pStyle w:val="oancuaDanhsach"/>
        <w:rPr>
          <w:rFonts w:asciiTheme="minorHAnsi" w:hAnsiTheme="minorHAnsi" w:cstheme="minorHAnsi"/>
          <w:sz w:val="32"/>
          <w:szCs w:val="32"/>
        </w:rPr>
      </w:pPr>
    </w:p>
    <w:p w14:paraId="35A97DF1" w14:textId="4251664F" w:rsidR="00942640" w:rsidRDefault="00942640" w:rsidP="001815F9">
      <w:pPr>
        <w:pStyle w:val="oancuaDanhsach"/>
        <w:rPr>
          <w:rFonts w:asciiTheme="minorHAnsi" w:hAnsiTheme="minorHAnsi" w:cstheme="minorHAnsi"/>
          <w:sz w:val="32"/>
          <w:szCs w:val="32"/>
        </w:rPr>
      </w:pPr>
    </w:p>
    <w:p w14:paraId="47CEC3C8" w14:textId="6239BCC0" w:rsidR="00942640" w:rsidRDefault="00942640" w:rsidP="001815F9">
      <w:pPr>
        <w:pStyle w:val="oancuaDanhsach"/>
        <w:rPr>
          <w:rFonts w:asciiTheme="minorHAnsi" w:hAnsiTheme="minorHAnsi" w:cstheme="minorHAnsi"/>
          <w:sz w:val="32"/>
          <w:szCs w:val="32"/>
        </w:rPr>
      </w:pPr>
    </w:p>
    <w:p w14:paraId="5C0AFD92" w14:textId="2CAEB27E" w:rsidR="00942640" w:rsidRDefault="00942640" w:rsidP="001815F9">
      <w:pPr>
        <w:pStyle w:val="oancuaDanhsach"/>
        <w:rPr>
          <w:rFonts w:asciiTheme="minorHAnsi" w:hAnsiTheme="minorHAnsi" w:cstheme="minorHAnsi"/>
          <w:sz w:val="32"/>
          <w:szCs w:val="32"/>
        </w:rPr>
      </w:pPr>
    </w:p>
    <w:p w14:paraId="45024731" w14:textId="0371FE38" w:rsidR="00942640" w:rsidRDefault="00942640" w:rsidP="001815F9">
      <w:pPr>
        <w:pStyle w:val="oancuaDanhsach"/>
        <w:rPr>
          <w:rFonts w:asciiTheme="minorHAnsi" w:hAnsiTheme="minorHAnsi" w:cstheme="minorHAnsi"/>
          <w:sz w:val="32"/>
          <w:szCs w:val="32"/>
        </w:rPr>
      </w:pPr>
    </w:p>
    <w:p w14:paraId="47324E89" w14:textId="6FFBAD57" w:rsidR="00942640" w:rsidRDefault="00942640" w:rsidP="001815F9">
      <w:pPr>
        <w:pStyle w:val="oancuaDanhsach"/>
        <w:rPr>
          <w:rFonts w:asciiTheme="minorHAnsi" w:hAnsiTheme="minorHAnsi" w:cstheme="minorHAnsi"/>
          <w:sz w:val="32"/>
          <w:szCs w:val="32"/>
        </w:rPr>
      </w:pPr>
    </w:p>
    <w:p w14:paraId="2535DF10" w14:textId="77777777" w:rsidR="00942640" w:rsidRPr="00342F10" w:rsidRDefault="00942640" w:rsidP="001815F9">
      <w:pPr>
        <w:pStyle w:val="oancuaDanhsach"/>
        <w:rPr>
          <w:rFonts w:asciiTheme="minorHAnsi" w:hAnsiTheme="minorHAnsi" w:cstheme="minorHAnsi"/>
          <w:sz w:val="32"/>
          <w:szCs w:val="32"/>
        </w:rPr>
      </w:pPr>
    </w:p>
    <w:p w14:paraId="3DECEA71" w14:textId="6AEA16F1" w:rsidR="00DA1EC6" w:rsidRPr="00342F10" w:rsidRDefault="00DA1EC6" w:rsidP="00DA1EC6">
      <w:pPr>
        <w:pStyle w:val="oancuaDanhsach"/>
        <w:numPr>
          <w:ilvl w:val="0"/>
          <w:numId w:val="28"/>
        </w:numPr>
        <w:rPr>
          <w:rFonts w:asciiTheme="minorHAnsi" w:hAnsiTheme="minorHAnsi" w:cstheme="minorHAnsi"/>
          <w:sz w:val="32"/>
          <w:szCs w:val="32"/>
          <w:lang w:val="vi-VN"/>
        </w:rPr>
      </w:pPr>
      <w:r w:rsidRPr="00342F10">
        <w:rPr>
          <w:rFonts w:asciiTheme="minorHAnsi" w:hAnsiTheme="minorHAnsi" w:cstheme="minorHAnsi"/>
          <w:b/>
          <w:bCs/>
          <w:sz w:val="32"/>
          <w:szCs w:val="32"/>
          <w:lang w:val="vi-VN"/>
        </w:rPr>
        <w:t>Đối tượng đo</w:t>
      </w:r>
      <w:r w:rsidRPr="00342F10">
        <w:rPr>
          <w:rFonts w:asciiTheme="minorHAnsi" w:hAnsiTheme="minorHAnsi" w:cstheme="minorHAnsi"/>
          <w:sz w:val="32"/>
          <w:szCs w:val="32"/>
          <w:lang w:val="vi-VN"/>
        </w:rPr>
        <w:t xml:space="preserve"> : không khí </w:t>
      </w:r>
      <w:r w:rsidR="001815F9" w:rsidRPr="00342F10">
        <w:rPr>
          <w:rFonts w:asciiTheme="minorHAnsi" w:hAnsiTheme="minorHAnsi" w:cstheme="minorHAnsi"/>
          <w:sz w:val="32"/>
          <w:szCs w:val="32"/>
          <w:lang w:val="vi-VN"/>
        </w:rPr>
        <w:t>( trong nhà )</w:t>
      </w:r>
    </w:p>
    <w:p w14:paraId="7B8DD0B5" w14:textId="77777777" w:rsidR="00806BC5" w:rsidRPr="00342F10" w:rsidRDefault="00DA1EC6" w:rsidP="00DA1EC6">
      <w:pPr>
        <w:pStyle w:val="oancuaDanhsach"/>
        <w:numPr>
          <w:ilvl w:val="0"/>
          <w:numId w:val="28"/>
        </w:numPr>
        <w:rPr>
          <w:rFonts w:asciiTheme="minorHAnsi" w:hAnsiTheme="minorHAnsi" w:cstheme="minorHAnsi"/>
          <w:sz w:val="32"/>
          <w:szCs w:val="32"/>
          <w:lang w:val="vi-VN"/>
        </w:rPr>
      </w:pPr>
      <w:r w:rsidRPr="00342F10">
        <w:rPr>
          <w:rFonts w:asciiTheme="minorHAnsi" w:hAnsiTheme="minorHAnsi" w:cstheme="minorHAnsi"/>
          <w:b/>
          <w:bCs/>
          <w:sz w:val="32"/>
          <w:szCs w:val="32"/>
          <w:lang w:val="vi-VN"/>
        </w:rPr>
        <w:t>Thuộc tính cần đo</w:t>
      </w:r>
      <w:r w:rsidRPr="00342F10">
        <w:rPr>
          <w:rFonts w:asciiTheme="minorHAnsi" w:hAnsiTheme="minorHAnsi" w:cstheme="minorHAnsi"/>
          <w:sz w:val="32"/>
          <w:szCs w:val="32"/>
          <w:lang w:val="vi-VN"/>
        </w:rPr>
        <w:t xml:space="preserve"> :</w:t>
      </w:r>
      <w:r w:rsidR="00E00683" w:rsidRPr="00342F10">
        <w:rPr>
          <w:rFonts w:asciiTheme="minorHAnsi" w:hAnsiTheme="minorHAnsi" w:cstheme="minorHAnsi"/>
          <w:sz w:val="32"/>
          <w:szCs w:val="32"/>
          <w:lang w:val="vi-VN"/>
        </w:rPr>
        <w:t xml:space="preserve"> </w:t>
      </w:r>
    </w:p>
    <w:p w14:paraId="5D4A39A7" w14:textId="28B77A72" w:rsidR="009A5C27" w:rsidRPr="009A5C27" w:rsidRDefault="00E00683" w:rsidP="009A5C27">
      <w:pPr>
        <w:pStyle w:val="oancuaDanhsach"/>
        <w:numPr>
          <w:ilvl w:val="1"/>
          <w:numId w:val="28"/>
        </w:numPr>
        <w:rPr>
          <w:rFonts w:asciiTheme="minorHAnsi" w:hAnsiTheme="minorHAnsi" w:cstheme="minorHAnsi"/>
          <w:sz w:val="32"/>
          <w:szCs w:val="32"/>
          <w:lang w:val="vi-VN"/>
        </w:rPr>
      </w:pPr>
      <w:r w:rsidRPr="00342F10">
        <w:rPr>
          <w:rFonts w:asciiTheme="minorHAnsi" w:hAnsiTheme="minorHAnsi" w:cstheme="minorHAnsi"/>
          <w:sz w:val="32"/>
          <w:szCs w:val="32"/>
          <w:lang w:val="vi-VN"/>
        </w:rPr>
        <w:t>PM</w:t>
      </w:r>
      <w:r w:rsidRPr="00342F10">
        <w:rPr>
          <w:rFonts w:asciiTheme="minorHAnsi" w:hAnsiTheme="minorHAnsi" w:cstheme="minorHAnsi"/>
          <w:sz w:val="32"/>
          <w:szCs w:val="32"/>
          <w:vertAlign w:val="subscript"/>
          <w:lang w:val="vi-VN"/>
        </w:rPr>
        <w:t>10</w:t>
      </w:r>
      <w:r w:rsidRPr="00342F10">
        <w:rPr>
          <w:rFonts w:asciiTheme="minorHAnsi" w:hAnsiTheme="minorHAnsi" w:cstheme="minorHAnsi"/>
          <w:sz w:val="32"/>
          <w:szCs w:val="32"/>
          <w:lang w:val="vi-VN"/>
        </w:rPr>
        <w:t>,PM</w:t>
      </w:r>
      <w:r w:rsidRPr="00342F10">
        <w:rPr>
          <w:rFonts w:asciiTheme="minorHAnsi" w:hAnsiTheme="minorHAnsi" w:cstheme="minorHAnsi"/>
          <w:sz w:val="32"/>
          <w:szCs w:val="32"/>
          <w:vertAlign w:val="subscript"/>
          <w:lang w:val="vi-VN"/>
        </w:rPr>
        <w:t>2.5</w:t>
      </w:r>
      <w:r w:rsidR="00806BC5" w:rsidRPr="00342F10">
        <w:rPr>
          <w:rFonts w:asciiTheme="minorHAnsi" w:hAnsiTheme="minorHAnsi" w:cstheme="minorHAnsi"/>
          <w:sz w:val="32"/>
          <w:szCs w:val="32"/>
          <w:lang w:val="vi-VN"/>
        </w:rPr>
        <w:t xml:space="preserve"> : Ô nhiễm phân tử , thường được đánh giá qua chỉ số bụi min PM2.5 PM10 các hạt bụi này đi vào cơ thể thông qua hệ hô hấp. PM2.5 chỉ có các hạt có kích thước nhỏ hơn hoặc bằng 2.5um. PM10 thì nhỏ hơn hoặc = 10um</w:t>
      </w:r>
      <w:r w:rsidR="009D0209" w:rsidRPr="00342F10">
        <w:rPr>
          <w:rFonts w:asciiTheme="minorHAnsi" w:hAnsiTheme="minorHAnsi" w:cstheme="minorHAnsi"/>
          <w:sz w:val="32"/>
          <w:szCs w:val="32"/>
          <w:lang w:val="vi-VN"/>
        </w:rPr>
        <w:t xml:space="preserve"> (PMS5003, MQx</w:t>
      </w:r>
      <w:r w:rsidR="00E54A8B" w:rsidRPr="00342F10">
        <w:rPr>
          <w:rFonts w:asciiTheme="minorHAnsi" w:hAnsiTheme="minorHAnsi" w:cstheme="minorHAnsi"/>
          <w:sz w:val="32"/>
          <w:szCs w:val="32"/>
          <w:lang w:val="vi-VN"/>
        </w:rPr>
        <w:t>,</w:t>
      </w:r>
      <w:r w:rsidR="000A4340" w:rsidRPr="00342F10">
        <w:rPr>
          <w:rFonts w:asciiTheme="minorHAnsi" w:hAnsiTheme="minorHAnsi" w:cstheme="minorHAnsi"/>
        </w:rPr>
        <w:t xml:space="preserve"> </w:t>
      </w:r>
      <w:r w:rsidR="000A4340" w:rsidRPr="00342F10">
        <w:rPr>
          <w:rFonts w:asciiTheme="minorHAnsi" w:hAnsiTheme="minorHAnsi" w:cstheme="minorHAnsi"/>
          <w:sz w:val="32"/>
          <w:szCs w:val="32"/>
          <w:lang w:val="vi-VN"/>
        </w:rPr>
        <w:t>GP2Y1010AU0F</w:t>
      </w:r>
      <w:r w:rsidR="009D0209" w:rsidRPr="00342F10">
        <w:rPr>
          <w:rFonts w:asciiTheme="minorHAnsi" w:hAnsiTheme="minorHAnsi" w:cstheme="minorHAnsi"/>
          <w:sz w:val="32"/>
          <w:szCs w:val="32"/>
          <w:lang w:val="vi-VN"/>
        </w:rPr>
        <w:t>)</w:t>
      </w:r>
      <w:r w:rsidR="00E6218B" w:rsidRPr="00342F10">
        <w:rPr>
          <w:rFonts w:asciiTheme="minorHAnsi" w:hAnsiTheme="minorHAnsi" w:cstheme="minorHAnsi"/>
          <w:sz w:val="32"/>
          <w:szCs w:val="32"/>
          <w:lang w:val="vi-VN"/>
        </w:rPr>
        <w:t xml:space="preserve"> đơn vị : ug/m3</w:t>
      </w:r>
    </w:p>
    <w:p w14:paraId="4AA8BCDF" w14:textId="722FB2A0" w:rsidR="00567144" w:rsidRDefault="009A5C27" w:rsidP="00567144">
      <w:pPr>
        <w:pStyle w:val="oancuaDanhsach"/>
        <w:ind w:left="1440"/>
        <w:rPr>
          <w:rFonts w:asciiTheme="minorHAnsi" w:hAnsiTheme="minorHAnsi" w:cstheme="minorHAnsi"/>
          <w:sz w:val="32"/>
          <w:szCs w:val="32"/>
          <w:lang w:val="vi-VN"/>
        </w:rPr>
      </w:pPr>
      <w:r>
        <w:rPr>
          <w:rFonts w:asciiTheme="minorHAnsi" w:hAnsiTheme="minorHAnsi" w:cstheme="minorHAnsi"/>
          <w:sz w:val="32"/>
          <w:szCs w:val="32"/>
          <w:lang w:val="vi-VN"/>
        </w:rPr>
        <w:t xml:space="preserve">- Dải đo : từ 0ug/m3 đến </w:t>
      </w:r>
      <w:r w:rsidR="002E49F9">
        <w:rPr>
          <w:rFonts w:asciiTheme="minorHAnsi" w:hAnsiTheme="minorHAnsi" w:cstheme="minorHAnsi"/>
          <w:sz w:val="32"/>
          <w:szCs w:val="32"/>
          <w:lang w:val="vi-VN"/>
        </w:rPr>
        <w:t>500</w:t>
      </w:r>
      <w:r w:rsidR="00960FFF">
        <w:rPr>
          <w:rFonts w:asciiTheme="minorHAnsi" w:hAnsiTheme="minorHAnsi" w:cstheme="minorHAnsi"/>
          <w:sz w:val="32"/>
          <w:szCs w:val="32"/>
          <w:lang w:val="vi-VN"/>
        </w:rPr>
        <w:t>ug/m3</w:t>
      </w:r>
    </w:p>
    <w:p w14:paraId="2AE491AC" w14:textId="14161931" w:rsidR="00EE4619" w:rsidRPr="00342F10" w:rsidRDefault="00EE4619" w:rsidP="00567144">
      <w:pPr>
        <w:pStyle w:val="oancuaDanhsach"/>
        <w:ind w:left="1440"/>
        <w:rPr>
          <w:rFonts w:asciiTheme="minorHAnsi" w:hAnsiTheme="minorHAnsi" w:cstheme="minorHAnsi"/>
          <w:sz w:val="32"/>
          <w:szCs w:val="32"/>
          <w:lang w:val="vi-VN"/>
        </w:rPr>
      </w:pPr>
      <w:r>
        <w:rPr>
          <w:rFonts w:asciiTheme="minorHAnsi" w:hAnsiTheme="minorHAnsi" w:cstheme="minorHAnsi"/>
          <w:sz w:val="32"/>
          <w:szCs w:val="32"/>
          <w:lang w:val="vi-VN"/>
        </w:rPr>
        <w:t>- Nguồn gốc : từ môi trường bên ngoài, nhà máy, ô tô</w:t>
      </w:r>
    </w:p>
    <w:p w14:paraId="1355AA87" w14:textId="0E76A88D" w:rsidR="005D03E1" w:rsidRPr="00062710" w:rsidRDefault="00497FBA" w:rsidP="00062710">
      <w:pPr>
        <w:pStyle w:val="oancuaDanhsach"/>
        <w:numPr>
          <w:ilvl w:val="1"/>
          <w:numId w:val="28"/>
        </w:numPr>
        <w:rPr>
          <w:rFonts w:asciiTheme="minorHAnsi" w:hAnsiTheme="minorHAnsi" w:cstheme="minorHAnsi"/>
          <w:sz w:val="32"/>
          <w:szCs w:val="32"/>
          <w:lang w:val="vi-VN"/>
        </w:rPr>
      </w:pPr>
      <w:r w:rsidRPr="00342F10">
        <w:rPr>
          <w:rFonts w:asciiTheme="minorHAnsi" w:hAnsiTheme="minorHAnsi" w:cstheme="minorHAnsi"/>
          <w:sz w:val="32"/>
          <w:szCs w:val="32"/>
          <w:lang w:val="vi-VN"/>
        </w:rPr>
        <w:t>Nhiệt độ</w:t>
      </w:r>
      <w:r w:rsidR="00351E4E" w:rsidRPr="00342F10">
        <w:rPr>
          <w:rFonts w:asciiTheme="minorHAnsi" w:hAnsiTheme="minorHAnsi" w:cstheme="minorHAnsi"/>
          <w:sz w:val="32"/>
          <w:szCs w:val="32"/>
          <w:lang w:val="vi-VN"/>
        </w:rPr>
        <w:t xml:space="preserve"> ( độ C )</w:t>
      </w:r>
      <w:r w:rsidR="005D03E1" w:rsidRPr="00342F10">
        <w:rPr>
          <w:rFonts w:asciiTheme="minorHAnsi" w:hAnsiTheme="minorHAnsi" w:cstheme="minorHAnsi"/>
          <w:sz w:val="32"/>
          <w:szCs w:val="32"/>
          <w:lang w:val="vi-VN"/>
        </w:rPr>
        <w:t xml:space="preserve"> và </w:t>
      </w:r>
      <w:r w:rsidRPr="00342F10">
        <w:rPr>
          <w:rFonts w:asciiTheme="minorHAnsi" w:hAnsiTheme="minorHAnsi" w:cstheme="minorHAnsi"/>
          <w:sz w:val="32"/>
          <w:szCs w:val="32"/>
          <w:lang w:val="vi-VN"/>
        </w:rPr>
        <w:t>Độ ẩm</w:t>
      </w:r>
      <w:r w:rsidR="00351E4E" w:rsidRPr="00342F10">
        <w:rPr>
          <w:rFonts w:asciiTheme="minorHAnsi" w:hAnsiTheme="minorHAnsi" w:cstheme="minorHAnsi"/>
          <w:sz w:val="32"/>
          <w:szCs w:val="32"/>
          <w:lang w:val="vi-VN"/>
        </w:rPr>
        <w:t xml:space="preserve"> ( % )</w:t>
      </w:r>
      <w:r w:rsidR="005D03E1" w:rsidRPr="00342F10">
        <w:rPr>
          <w:rFonts w:asciiTheme="minorHAnsi" w:hAnsiTheme="minorHAnsi" w:cstheme="minorHAnsi"/>
          <w:sz w:val="32"/>
          <w:szCs w:val="32"/>
          <w:lang w:val="vi-VN"/>
        </w:rPr>
        <w:t xml:space="preserve"> (DHT22)</w:t>
      </w:r>
      <w:r w:rsidR="009F724D" w:rsidRPr="00342F10">
        <w:rPr>
          <w:rFonts w:asciiTheme="minorHAnsi" w:hAnsiTheme="minorHAnsi" w:cstheme="minorHAnsi"/>
          <w:sz w:val="32"/>
          <w:szCs w:val="32"/>
          <w:lang w:val="vi-VN"/>
        </w:rPr>
        <w:t xml:space="preserve"> </w:t>
      </w:r>
    </w:p>
    <w:p w14:paraId="5C002E53" w14:textId="513C335B" w:rsidR="00806BC5" w:rsidRPr="00342F10" w:rsidRDefault="00351E4E" w:rsidP="18255659">
      <w:pPr>
        <w:pStyle w:val="oancuaDanhsach"/>
        <w:numPr>
          <w:ilvl w:val="1"/>
          <w:numId w:val="28"/>
        </w:numPr>
        <w:rPr>
          <w:rFonts w:asciiTheme="minorHAnsi" w:hAnsiTheme="minorHAnsi" w:cstheme="minorBidi"/>
          <w:sz w:val="32"/>
          <w:szCs w:val="32"/>
          <w:lang w:val="vi-VN"/>
        </w:rPr>
      </w:pPr>
      <w:r w:rsidRPr="18255659">
        <w:rPr>
          <w:rFonts w:asciiTheme="minorHAnsi" w:hAnsiTheme="minorHAnsi" w:cstheme="minorBidi"/>
          <w:sz w:val="32"/>
          <w:szCs w:val="32"/>
          <w:lang w:val="vi-VN"/>
        </w:rPr>
        <w:t>AQI</w:t>
      </w:r>
      <w:r w:rsidR="009D0209" w:rsidRPr="18255659">
        <w:rPr>
          <w:rFonts w:asciiTheme="minorHAnsi" w:hAnsiTheme="minorHAnsi" w:cstheme="minorBidi"/>
          <w:sz w:val="32"/>
          <w:szCs w:val="32"/>
          <w:lang w:val="vi-VN"/>
        </w:rPr>
        <w:t xml:space="preserve"> ( air quality index : chỉ số đánh giá chất lượng không khí )</w:t>
      </w:r>
    </w:p>
    <w:p w14:paraId="69A80B8F" w14:textId="2EE39250" w:rsidR="00342F10" w:rsidRDefault="00806BC5" w:rsidP="00342F10">
      <w:pPr>
        <w:ind w:left="1440"/>
        <w:rPr>
          <w:rFonts w:asciiTheme="minorHAnsi" w:hAnsiTheme="minorHAnsi" w:cstheme="minorHAnsi"/>
          <w:sz w:val="32"/>
          <w:szCs w:val="32"/>
          <w:lang w:val="vi-VN"/>
        </w:rPr>
      </w:pPr>
      <w:r w:rsidRPr="00342F10">
        <w:rPr>
          <w:rFonts w:asciiTheme="minorHAnsi" w:hAnsiTheme="minorHAnsi" w:cstheme="minorHAnsi"/>
          <w:noProof/>
          <w:lang w:eastAsia="en-US"/>
        </w:rPr>
        <w:drawing>
          <wp:inline distT="0" distB="0" distL="0" distR="0" wp14:anchorId="41CE4B67" wp14:editId="7F8B532B">
            <wp:extent cx="3457839" cy="2392514"/>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5542" cy="2640013"/>
                    </a:xfrm>
                    <a:prstGeom prst="rect">
                      <a:avLst/>
                    </a:prstGeom>
                  </pic:spPr>
                </pic:pic>
              </a:graphicData>
            </a:graphic>
          </wp:inline>
        </w:drawing>
      </w:r>
    </w:p>
    <w:p w14:paraId="3939F3F2" w14:textId="77777777" w:rsidR="00507A90" w:rsidRPr="00342F10" w:rsidRDefault="00507A90" w:rsidP="00342F10">
      <w:pPr>
        <w:ind w:left="1440"/>
        <w:rPr>
          <w:rFonts w:asciiTheme="minorHAnsi" w:hAnsiTheme="minorHAnsi" w:cstheme="minorHAnsi"/>
          <w:sz w:val="32"/>
          <w:szCs w:val="32"/>
          <w:lang w:val="vi-VN"/>
        </w:rPr>
      </w:pPr>
    </w:p>
    <w:p w14:paraId="6B70E3F9" w14:textId="2ED11A6F" w:rsidR="00342F10" w:rsidRDefault="00342F10" w:rsidP="004712FA">
      <w:pPr>
        <w:pStyle w:val="oancuaDanhsach"/>
        <w:numPr>
          <w:ilvl w:val="1"/>
          <w:numId w:val="28"/>
        </w:numPr>
        <w:rPr>
          <w:rFonts w:asciiTheme="minorHAnsi" w:hAnsiTheme="minorHAnsi" w:cstheme="minorHAnsi"/>
          <w:sz w:val="32"/>
          <w:szCs w:val="32"/>
          <w:lang w:val="vi-VN"/>
        </w:rPr>
      </w:pPr>
      <w:r w:rsidRPr="00342F10">
        <w:rPr>
          <w:rFonts w:asciiTheme="minorHAnsi" w:hAnsiTheme="minorHAnsi" w:cstheme="minorHAnsi"/>
          <w:sz w:val="32"/>
          <w:szCs w:val="32"/>
          <w:lang w:val="vi-VN"/>
        </w:rPr>
        <w:t>GP2Y1010AU0F</w:t>
      </w:r>
      <w:r>
        <w:rPr>
          <w:rFonts w:asciiTheme="minorHAnsi" w:hAnsiTheme="minorHAnsi" w:cstheme="minorHAnsi"/>
          <w:sz w:val="32"/>
          <w:szCs w:val="32"/>
          <w:lang w:val="vi-VN"/>
        </w:rPr>
        <w:t xml:space="preserve"> : Tụ C dùng để </w:t>
      </w:r>
      <w:r w:rsidR="008E3FED">
        <w:rPr>
          <w:rFonts w:asciiTheme="minorHAnsi" w:hAnsiTheme="minorHAnsi" w:cstheme="minorHAnsi"/>
          <w:sz w:val="32"/>
          <w:szCs w:val="32"/>
          <w:lang w:val="vi-VN"/>
        </w:rPr>
        <w:t xml:space="preserve">lọc nhiễu tín hiệu đầu ra. </w:t>
      </w:r>
    </w:p>
    <w:p w14:paraId="26EFDF8E" w14:textId="00C81EA5" w:rsidR="00EE4619" w:rsidRDefault="00EE4619" w:rsidP="004712FA">
      <w:pPr>
        <w:pStyle w:val="oancuaDanhsach"/>
        <w:numPr>
          <w:ilvl w:val="1"/>
          <w:numId w:val="28"/>
        </w:numPr>
        <w:rPr>
          <w:rFonts w:asciiTheme="minorHAnsi" w:hAnsiTheme="minorHAnsi" w:cstheme="minorHAnsi"/>
          <w:sz w:val="32"/>
          <w:szCs w:val="32"/>
          <w:lang w:val="vi-VN"/>
        </w:rPr>
      </w:pPr>
      <w:r>
        <w:rPr>
          <w:rFonts w:asciiTheme="minorHAnsi" w:hAnsiTheme="minorHAnsi" w:cstheme="minorHAnsi"/>
          <w:sz w:val="32"/>
          <w:szCs w:val="32"/>
          <w:lang w:val="vi-VN"/>
        </w:rPr>
        <w:t>Khí CO: là khí không thể nhìn thấy, không thể ngửi được và k nếm được</w:t>
      </w:r>
    </w:p>
    <w:p w14:paraId="184C5824" w14:textId="59E6DDE6" w:rsidR="00EE4619" w:rsidRDefault="00EE4619" w:rsidP="00EE4619">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 xml:space="preserve">Nguồn gốc : Khi đốt các chất như gas, than, củi, xăng , dầu hoặc từ động cơ xe máy, xe oto. </w:t>
      </w:r>
    </w:p>
    <w:p w14:paraId="08DBA650" w14:textId="3EF481D5" w:rsidR="00EE4619" w:rsidRDefault="00EE4619" w:rsidP="00EE4619">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Tác hại : Gây ngộ độc, ngất xỉu thậm chí chết ngạt</w:t>
      </w:r>
    </w:p>
    <w:p w14:paraId="45259CD3" w14:textId="71DC0788" w:rsidR="00EE4619" w:rsidRDefault="00EE4619" w:rsidP="00EE4619">
      <w:pPr>
        <w:rPr>
          <w:rFonts w:asciiTheme="minorHAnsi" w:hAnsiTheme="minorHAnsi" w:cstheme="minorHAnsi"/>
          <w:sz w:val="32"/>
          <w:szCs w:val="32"/>
          <w:lang w:val="vi-VN"/>
        </w:rPr>
      </w:pPr>
      <w:r>
        <w:rPr>
          <w:noProof/>
          <w:lang w:eastAsia="en-US"/>
        </w:rPr>
        <w:lastRenderedPageBreak/>
        <w:drawing>
          <wp:inline distT="0" distB="0" distL="0" distR="0" wp14:anchorId="01B6E0A7" wp14:editId="02912693">
            <wp:extent cx="4452846" cy="3780430"/>
            <wp:effectExtent l="0" t="0" r="508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1022" cy="3787372"/>
                    </a:xfrm>
                    <a:prstGeom prst="rect">
                      <a:avLst/>
                    </a:prstGeom>
                  </pic:spPr>
                </pic:pic>
              </a:graphicData>
            </a:graphic>
          </wp:inline>
        </w:drawing>
      </w:r>
    </w:p>
    <w:p w14:paraId="2119DC6D" w14:textId="2118F48F" w:rsidR="009C66E8" w:rsidRDefault="009C66E8" w:rsidP="009C66E8">
      <w:pPr>
        <w:pStyle w:val="oancuaDanhsach"/>
        <w:numPr>
          <w:ilvl w:val="1"/>
          <w:numId w:val="28"/>
        </w:numPr>
        <w:rPr>
          <w:rFonts w:asciiTheme="minorHAnsi" w:hAnsiTheme="minorHAnsi" w:cstheme="minorHAnsi"/>
          <w:sz w:val="32"/>
          <w:szCs w:val="32"/>
          <w:lang w:val="vi-VN"/>
        </w:rPr>
      </w:pPr>
      <w:r>
        <w:rPr>
          <w:rFonts w:asciiTheme="minorHAnsi" w:hAnsiTheme="minorHAnsi" w:cstheme="minorHAnsi"/>
          <w:sz w:val="32"/>
          <w:szCs w:val="32"/>
          <w:lang w:val="vi-VN"/>
        </w:rPr>
        <w:t>VOCs : Các hợp chất hữu cơ dễ bay hơi</w:t>
      </w:r>
      <w:r w:rsidR="00C10659">
        <w:rPr>
          <w:rFonts w:asciiTheme="minorHAnsi" w:hAnsiTheme="minorHAnsi" w:cstheme="minorHAnsi"/>
          <w:sz w:val="32"/>
          <w:szCs w:val="32"/>
          <w:lang w:val="vi-VN"/>
        </w:rPr>
        <w:t>, ban đầu ở thể rắn, nhưng dễ dàng chuyển sang thể khí, thể hơi trong điều kiện nhiệt độ thường và áp suất khí quyển</w:t>
      </w:r>
    </w:p>
    <w:p w14:paraId="4FC7D07A" w14:textId="43C85447" w:rsidR="009C66E8" w:rsidRDefault="009C66E8" w:rsidP="009C66E8">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Các thuật ngữ liên quan :</w:t>
      </w:r>
    </w:p>
    <w:p w14:paraId="775610D7" w14:textId="2F67E7CF" w:rsidR="009C66E8" w:rsidRDefault="009C66E8" w:rsidP="009C66E8">
      <w:pPr>
        <w:pStyle w:val="oancuaDanhsach"/>
        <w:numPr>
          <w:ilvl w:val="3"/>
          <w:numId w:val="28"/>
        </w:numPr>
        <w:rPr>
          <w:rFonts w:asciiTheme="minorHAnsi" w:hAnsiTheme="minorHAnsi" w:cstheme="minorHAnsi"/>
          <w:sz w:val="32"/>
          <w:szCs w:val="32"/>
          <w:lang w:val="vi-VN"/>
        </w:rPr>
      </w:pPr>
      <w:r>
        <w:rPr>
          <w:rFonts w:asciiTheme="minorHAnsi" w:hAnsiTheme="minorHAnsi" w:cstheme="minorHAnsi"/>
          <w:sz w:val="32"/>
          <w:szCs w:val="32"/>
          <w:lang w:val="vi-VN"/>
        </w:rPr>
        <w:t>TVOC : tổng nồng độ VOC</w:t>
      </w:r>
    </w:p>
    <w:p w14:paraId="4034B12A" w14:textId="08227CD1" w:rsidR="009C66E8" w:rsidRDefault="009C66E8" w:rsidP="009C66E8">
      <w:pPr>
        <w:pStyle w:val="oancuaDanhsach"/>
        <w:numPr>
          <w:ilvl w:val="3"/>
          <w:numId w:val="28"/>
        </w:numPr>
        <w:rPr>
          <w:rFonts w:asciiTheme="minorHAnsi" w:hAnsiTheme="minorHAnsi" w:cstheme="minorHAnsi"/>
          <w:sz w:val="32"/>
          <w:szCs w:val="32"/>
          <w:lang w:val="vi-VN"/>
        </w:rPr>
      </w:pPr>
      <w:r>
        <w:rPr>
          <w:rFonts w:asciiTheme="minorHAnsi" w:hAnsiTheme="minorHAnsi" w:cstheme="minorHAnsi"/>
          <w:sz w:val="32"/>
          <w:szCs w:val="32"/>
          <w:lang w:val="vi-VN"/>
        </w:rPr>
        <w:t>VVOC : hợp chất hữu cơ rất dễ bay hơi</w:t>
      </w:r>
    </w:p>
    <w:p w14:paraId="2E1B0710" w14:textId="18B9C43D" w:rsidR="009C66E8" w:rsidRDefault="009C66E8" w:rsidP="009C66E8">
      <w:pPr>
        <w:pStyle w:val="oancuaDanhsach"/>
        <w:numPr>
          <w:ilvl w:val="3"/>
          <w:numId w:val="28"/>
        </w:numPr>
        <w:rPr>
          <w:rFonts w:asciiTheme="minorHAnsi" w:hAnsiTheme="minorHAnsi" w:cstheme="minorHAnsi"/>
          <w:sz w:val="32"/>
          <w:szCs w:val="32"/>
          <w:lang w:val="vi-VN"/>
        </w:rPr>
      </w:pPr>
      <w:r>
        <w:rPr>
          <w:rFonts w:asciiTheme="minorHAnsi" w:hAnsiTheme="minorHAnsi" w:cstheme="minorHAnsi"/>
          <w:sz w:val="32"/>
          <w:szCs w:val="32"/>
          <w:lang w:val="vi-VN"/>
        </w:rPr>
        <w:t>SVOC : hợp chất hữu cơ bán bay hơi</w:t>
      </w:r>
      <w:r w:rsidR="00D157C4">
        <w:rPr>
          <w:rFonts w:asciiTheme="minorHAnsi" w:hAnsiTheme="minorHAnsi" w:cstheme="minorHAnsi"/>
          <w:sz w:val="32"/>
          <w:szCs w:val="32"/>
          <w:lang w:val="vi-VN"/>
        </w:rPr>
        <w:t xml:space="preserve"> </w:t>
      </w:r>
      <w:r w:rsidR="00D157C4" w:rsidRPr="00D157C4">
        <w:rPr>
          <w:rFonts w:asciiTheme="minorHAnsi" w:hAnsiTheme="minorHAnsi" w:cstheme="minorHAnsi"/>
          <w:sz w:val="32"/>
          <w:szCs w:val="32"/>
          <w:lang w:val="vi-VN"/>
        </w:rPr>
        <w:t>(240 °C đến 260 °C) đến (380 °C đến 400 °C)</w:t>
      </w:r>
    </w:p>
    <w:p w14:paraId="185B9F98" w14:textId="3D68D2ED" w:rsidR="00C10659" w:rsidRDefault="00C10659" w:rsidP="009C66E8">
      <w:pPr>
        <w:pStyle w:val="oancuaDanhsach"/>
        <w:numPr>
          <w:ilvl w:val="3"/>
          <w:numId w:val="28"/>
        </w:numPr>
        <w:rPr>
          <w:rFonts w:asciiTheme="minorHAnsi" w:hAnsiTheme="minorHAnsi" w:cstheme="minorHAnsi"/>
          <w:sz w:val="32"/>
          <w:szCs w:val="32"/>
          <w:lang w:val="vi-VN"/>
        </w:rPr>
      </w:pPr>
      <w:r>
        <w:rPr>
          <w:rFonts w:asciiTheme="minorHAnsi" w:hAnsiTheme="minorHAnsi" w:cstheme="minorHAnsi"/>
          <w:sz w:val="32"/>
          <w:szCs w:val="32"/>
          <w:lang w:val="vi-VN"/>
        </w:rPr>
        <w:t>BVOC : hợp chất hữu cơ dễ bay hơi sinh học phát ra từ thực vật, động vật hoặc vi sinh vật.</w:t>
      </w:r>
    </w:p>
    <w:p w14:paraId="797099EC" w14:textId="51FFBCDB" w:rsidR="00C10659" w:rsidRDefault="00C10659" w:rsidP="009C66E8">
      <w:pPr>
        <w:pStyle w:val="oancuaDanhsach"/>
        <w:numPr>
          <w:ilvl w:val="3"/>
          <w:numId w:val="28"/>
        </w:numPr>
        <w:rPr>
          <w:rFonts w:asciiTheme="minorHAnsi" w:hAnsiTheme="minorHAnsi" w:cstheme="minorHAnsi"/>
          <w:sz w:val="32"/>
          <w:szCs w:val="32"/>
          <w:lang w:val="vi-VN"/>
        </w:rPr>
      </w:pPr>
      <w:r>
        <w:rPr>
          <w:rFonts w:asciiTheme="minorHAnsi" w:hAnsiTheme="minorHAnsi" w:cstheme="minorHAnsi"/>
          <w:sz w:val="32"/>
          <w:szCs w:val="32"/>
          <w:lang w:val="vi-VN"/>
        </w:rPr>
        <w:t xml:space="preserve">VOC nhân tạo : sử dụng và sản xuất nhiên liệu hoá thạch (bị đốt cháy hoặc bay hơi ngoài ý muốn). Phổ biến nhất là ethane. </w:t>
      </w:r>
    </w:p>
    <w:p w14:paraId="5AFCF1DA" w14:textId="0C2A9155" w:rsidR="00C10659" w:rsidRDefault="00C10659" w:rsidP="00C10659">
      <w:pPr>
        <w:pStyle w:val="oancuaDanhsach"/>
        <w:ind w:left="2880"/>
        <w:rPr>
          <w:rFonts w:asciiTheme="minorHAnsi" w:hAnsiTheme="minorHAnsi" w:cstheme="minorHAnsi"/>
          <w:sz w:val="32"/>
          <w:szCs w:val="32"/>
          <w:lang w:val="vi-VN"/>
        </w:rPr>
      </w:pPr>
      <w:r>
        <w:rPr>
          <w:rFonts w:asciiTheme="minorHAnsi" w:hAnsiTheme="minorHAnsi" w:cstheme="minorHAnsi"/>
          <w:sz w:val="32"/>
          <w:szCs w:val="32"/>
          <w:lang w:val="vi-VN"/>
        </w:rPr>
        <w:t>+ Dung môi dùng trong lớp phủ, sơn và mực. Dung môi điển hình mà hydrocarbonic aliphatic, ethyl acetate, glycol ethers và acetone</w:t>
      </w:r>
    </w:p>
    <w:p w14:paraId="4F1E4DCF" w14:textId="48654BD0" w:rsidR="00C10659" w:rsidRDefault="00C10659" w:rsidP="00C10659">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Nguồn gốc : 50% lượng VOCs sinh ra là từ trong công nghiệp, 16% đồ dùng thiết bị, 11% đến từ nông nghiệp và 10% do phương tiện giao thông và các nguyên nhân khác.</w:t>
      </w:r>
    </w:p>
    <w:p w14:paraId="711A3989" w14:textId="6E04A82B" w:rsidR="00C741DA" w:rsidRDefault="00C741DA" w:rsidP="00C741DA">
      <w:pPr>
        <w:pStyle w:val="oancuaDanhsach"/>
        <w:ind w:left="2160"/>
        <w:rPr>
          <w:rFonts w:asciiTheme="minorHAnsi" w:hAnsiTheme="minorHAnsi" w:cstheme="minorHAnsi"/>
          <w:sz w:val="32"/>
          <w:szCs w:val="32"/>
          <w:lang w:val="vi-VN"/>
        </w:rPr>
      </w:pPr>
      <w:r>
        <w:rPr>
          <w:rFonts w:asciiTheme="minorHAnsi" w:hAnsiTheme="minorHAnsi" w:cstheme="minorHAnsi"/>
          <w:sz w:val="32"/>
          <w:szCs w:val="32"/>
          <w:lang w:val="vi-VN"/>
        </w:rPr>
        <w:lastRenderedPageBreak/>
        <w:t>6 loại VOCs thường gặp :</w:t>
      </w:r>
    </w:p>
    <w:p w14:paraId="4DDE84F1" w14:textId="374F6E8D" w:rsidR="00C741DA" w:rsidRPr="00C741DA" w:rsidRDefault="00C741DA" w:rsidP="00C741DA">
      <w:pPr>
        <w:pStyle w:val="oancuaDanhsach"/>
        <w:numPr>
          <w:ilvl w:val="3"/>
          <w:numId w:val="28"/>
        </w:numPr>
        <w:rPr>
          <w:rFonts w:asciiTheme="minorHAnsi" w:hAnsiTheme="minorHAnsi" w:cstheme="minorHAnsi"/>
          <w:sz w:val="32"/>
          <w:szCs w:val="32"/>
          <w:lang w:val="vi-VN"/>
        </w:rPr>
      </w:pPr>
      <w:r w:rsidRPr="00C741DA">
        <w:rPr>
          <w:rFonts w:asciiTheme="minorHAnsi" w:hAnsiTheme="minorHAnsi" w:cstheme="minorHAnsi"/>
          <w:sz w:val="32"/>
          <w:szCs w:val="32"/>
          <w:lang w:val="vi-VN"/>
        </w:rPr>
        <w:t>Limonene: xuất hiện trong các ngành công nghiệp chế biến thực phẩm và khí sinh học.</w:t>
      </w:r>
    </w:p>
    <w:p w14:paraId="6C9EEEE9" w14:textId="6B1CEC52" w:rsidR="00C741DA" w:rsidRPr="00C741DA" w:rsidRDefault="00C741DA" w:rsidP="00C741DA">
      <w:pPr>
        <w:pStyle w:val="oancuaDanhsach"/>
        <w:numPr>
          <w:ilvl w:val="3"/>
          <w:numId w:val="28"/>
        </w:numPr>
        <w:rPr>
          <w:rFonts w:asciiTheme="minorHAnsi" w:hAnsiTheme="minorHAnsi" w:cstheme="minorHAnsi"/>
          <w:sz w:val="32"/>
          <w:szCs w:val="32"/>
          <w:lang w:val="vi-VN"/>
        </w:rPr>
      </w:pPr>
      <w:r w:rsidRPr="00C741DA">
        <w:rPr>
          <w:rFonts w:asciiTheme="minorHAnsi" w:hAnsiTheme="minorHAnsi" w:cstheme="minorHAnsi"/>
          <w:sz w:val="32"/>
          <w:szCs w:val="32"/>
          <w:lang w:val="vi-VN"/>
        </w:rPr>
        <w:t>Xylen: phát sinh trong quá trình sản xuất thuộc ngành công nghiệp hóa học.</w:t>
      </w:r>
    </w:p>
    <w:p w14:paraId="284046EC" w14:textId="0B91C23A" w:rsidR="00C741DA" w:rsidRPr="00C741DA" w:rsidRDefault="00C741DA" w:rsidP="00C741DA">
      <w:pPr>
        <w:pStyle w:val="oancuaDanhsach"/>
        <w:numPr>
          <w:ilvl w:val="3"/>
          <w:numId w:val="28"/>
        </w:numPr>
        <w:rPr>
          <w:rFonts w:asciiTheme="minorHAnsi" w:hAnsiTheme="minorHAnsi" w:cstheme="minorHAnsi"/>
          <w:sz w:val="32"/>
          <w:szCs w:val="32"/>
          <w:lang w:val="vi-VN"/>
        </w:rPr>
      </w:pPr>
      <w:r w:rsidRPr="00C741DA">
        <w:rPr>
          <w:rFonts w:asciiTheme="minorHAnsi" w:hAnsiTheme="minorHAnsi" w:cstheme="minorHAnsi"/>
          <w:sz w:val="32"/>
          <w:szCs w:val="32"/>
          <w:lang w:val="vi-VN"/>
        </w:rPr>
        <w:t>Acetone: dùng làm dung môi trong nhiều công đoạn công nghiệp sản xuất hóa dầu, hóa chất, dược phẩm, dệt may và sơn.</w:t>
      </w:r>
    </w:p>
    <w:p w14:paraId="44EDA353" w14:textId="3308F1A5" w:rsidR="00C741DA" w:rsidRPr="00C741DA" w:rsidRDefault="00C741DA" w:rsidP="00C741DA">
      <w:pPr>
        <w:pStyle w:val="oancuaDanhsach"/>
        <w:numPr>
          <w:ilvl w:val="3"/>
          <w:numId w:val="28"/>
        </w:numPr>
        <w:rPr>
          <w:rFonts w:asciiTheme="minorHAnsi" w:hAnsiTheme="minorHAnsi" w:cstheme="minorHAnsi"/>
          <w:sz w:val="32"/>
          <w:szCs w:val="32"/>
          <w:lang w:val="vi-VN"/>
        </w:rPr>
      </w:pPr>
      <w:r w:rsidRPr="00C741DA">
        <w:rPr>
          <w:rFonts w:asciiTheme="minorHAnsi" w:hAnsiTheme="minorHAnsi" w:cstheme="minorHAnsi"/>
          <w:sz w:val="32"/>
          <w:szCs w:val="32"/>
          <w:lang w:val="vi-VN"/>
        </w:rPr>
        <w:t>Benzen: một hợp chất tạo mùi thơm trong nhiều sản phẩm</w:t>
      </w:r>
    </w:p>
    <w:p w14:paraId="6B9F8DF4" w14:textId="25C26DC6" w:rsidR="00C741DA" w:rsidRPr="00C741DA" w:rsidRDefault="00C741DA" w:rsidP="00C741DA">
      <w:pPr>
        <w:pStyle w:val="oancuaDanhsach"/>
        <w:numPr>
          <w:ilvl w:val="3"/>
          <w:numId w:val="28"/>
        </w:numPr>
        <w:rPr>
          <w:rFonts w:asciiTheme="minorHAnsi" w:hAnsiTheme="minorHAnsi" w:cstheme="minorHAnsi"/>
          <w:sz w:val="32"/>
          <w:szCs w:val="32"/>
          <w:lang w:val="vi-VN"/>
        </w:rPr>
      </w:pPr>
      <w:r w:rsidRPr="00C741DA">
        <w:rPr>
          <w:rFonts w:asciiTheme="minorHAnsi" w:hAnsiTheme="minorHAnsi" w:cstheme="minorHAnsi"/>
          <w:sz w:val="32"/>
          <w:szCs w:val="32"/>
          <w:lang w:val="vi-VN"/>
        </w:rPr>
        <w:t>Acetaldehyde: thuộc nhóm andehyd trong ngành công nghiệp chế biến thực phẩm</w:t>
      </w:r>
    </w:p>
    <w:p w14:paraId="43B45DA7" w14:textId="0B734A64" w:rsidR="00C741DA" w:rsidRDefault="00C741DA" w:rsidP="00C741DA">
      <w:pPr>
        <w:pStyle w:val="oancuaDanhsach"/>
        <w:numPr>
          <w:ilvl w:val="3"/>
          <w:numId w:val="28"/>
        </w:numPr>
        <w:rPr>
          <w:rFonts w:asciiTheme="minorHAnsi" w:hAnsiTheme="minorHAnsi" w:cstheme="minorHAnsi"/>
          <w:sz w:val="32"/>
          <w:szCs w:val="32"/>
          <w:lang w:val="vi-VN"/>
        </w:rPr>
      </w:pPr>
      <w:r w:rsidRPr="00C741DA">
        <w:rPr>
          <w:rFonts w:asciiTheme="minorHAnsi" w:hAnsiTheme="minorHAnsi" w:cstheme="minorHAnsi"/>
          <w:sz w:val="32"/>
          <w:szCs w:val="32"/>
          <w:lang w:val="vi-VN"/>
        </w:rPr>
        <w:t>Skatolec: Chất xuất hiện trong nhà máy xử lý nước thải</w:t>
      </w:r>
    </w:p>
    <w:p w14:paraId="1447038D" w14:textId="09E6BFBF" w:rsidR="00C741DA" w:rsidRDefault="00C741DA" w:rsidP="00C10659">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VOC trong nhà :</w:t>
      </w:r>
      <w:r w:rsidR="00CA64F3">
        <w:rPr>
          <w:rFonts w:asciiTheme="minorHAnsi" w:hAnsiTheme="minorHAnsi" w:cstheme="minorHAnsi"/>
          <w:sz w:val="32"/>
          <w:szCs w:val="32"/>
          <w:lang w:val="vi-VN"/>
        </w:rPr>
        <w:t xml:space="preserve"> Bảng B.1 và Bảng B.2</w:t>
      </w:r>
    </w:p>
    <w:p w14:paraId="034598C6" w14:textId="15EF7762" w:rsidR="0042419B" w:rsidRDefault="0042419B" w:rsidP="0042419B">
      <w:pPr>
        <w:pStyle w:val="u3"/>
        <w:shd w:val="clear" w:color="auto" w:fill="FFFFFF"/>
        <w:spacing w:before="72"/>
        <w:rPr>
          <w:rFonts w:ascii="Arial" w:hAnsi="Arial" w:cs="Arial"/>
          <w:color w:val="000000"/>
          <w:sz w:val="29"/>
          <w:szCs w:val="29"/>
        </w:rPr>
      </w:pPr>
      <w:r>
        <w:rPr>
          <w:rStyle w:val="mw-headline"/>
          <w:rFonts w:ascii="Arial" w:hAnsi="Arial" w:cs="Arial"/>
          <w:color w:val="000000"/>
          <w:sz w:val="29"/>
          <w:szCs w:val="29"/>
        </w:rPr>
        <w:t>Hợp chất hữu cơ dễ bay hơi</w:t>
      </w:r>
    </w:p>
    <w:p w14:paraId="20029276" w14:textId="54A849F2" w:rsidR="0042419B" w:rsidRPr="0042419B" w:rsidRDefault="0042419B" w:rsidP="0042419B">
      <w:pPr>
        <w:pStyle w:val="ThngthngWeb"/>
        <w:shd w:val="clear" w:color="auto" w:fill="FFFFFF"/>
        <w:spacing w:before="120" w:after="120"/>
        <w:rPr>
          <w:rFonts w:ascii="Arial" w:hAnsi="Arial" w:cs="Arial"/>
          <w:color w:val="202122"/>
          <w:sz w:val="30"/>
          <w:szCs w:val="30"/>
        </w:rPr>
      </w:pPr>
      <w:r w:rsidRPr="0042419B">
        <w:rPr>
          <w:rFonts w:ascii="Arial" w:hAnsi="Arial" w:cs="Arial"/>
          <w:color w:val="202122"/>
          <w:sz w:val="30"/>
          <w:szCs w:val="30"/>
        </w:rPr>
        <w:t>Các hợp chất hữu cơ dễ bay hơi (VOC) được thải ra dưới dạng khí từ những chất lỏng hay chất rắn nhất định. VOC gồm nhiều loại hóa chất đa dạng, một số có thể có những ảnh hưởng có hại ngắn hạn và lâu dài đến sức khỏe. Nồng độ của nhiều VOC thường cao hơn khi ở trong nhà (lên đến 10 lần) hơn là khi ở bên ngoài. Ví dụ như: </w:t>
      </w:r>
      <w:hyperlink r:id="rId11" w:tooltip="Sơn" w:history="1">
        <w:r w:rsidRPr="0042419B">
          <w:rPr>
            <w:rStyle w:val="Siuktni"/>
            <w:rFonts w:ascii="Arial" w:hAnsi="Arial" w:cs="Arial"/>
            <w:color w:val="0645AD"/>
            <w:sz w:val="30"/>
            <w:szCs w:val="30"/>
          </w:rPr>
          <w:t>sơn</w:t>
        </w:r>
      </w:hyperlink>
      <w:r w:rsidRPr="0042419B">
        <w:rPr>
          <w:rFonts w:ascii="Arial" w:hAnsi="Arial" w:cs="Arial"/>
          <w:color w:val="202122"/>
          <w:sz w:val="30"/>
          <w:szCs w:val="30"/>
        </w:rPr>
        <w:t> và chất pha loãng, chất tẩy sơn, chất hỗ trợ tẩy rửa, </w:t>
      </w:r>
      <w:hyperlink r:id="rId12" w:tooltip="Thuốc trừ dịch hại" w:history="1">
        <w:r w:rsidRPr="0042419B">
          <w:rPr>
            <w:rStyle w:val="Siuktni"/>
            <w:rFonts w:ascii="Arial" w:hAnsi="Arial" w:cs="Arial"/>
            <w:color w:val="0645AD"/>
            <w:sz w:val="30"/>
            <w:szCs w:val="30"/>
          </w:rPr>
          <w:t>thuốc trừ dịch hại</w:t>
        </w:r>
      </w:hyperlink>
      <w:r w:rsidRPr="0042419B">
        <w:rPr>
          <w:rFonts w:ascii="Arial" w:hAnsi="Arial" w:cs="Arial"/>
          <w:color w:val="202122"/>
          <w:sz w:val="30"/>
          <w:szCs w:val="30"/>
        </w:rPr>
        <w:t>, vật liệu xây dựng và vật dụng trong nhà, thiết bị văn phòng chẳng hạn như máy photo và máy in, mực bút xóa và giấy scan không cacbon, vật liệu vẽ và chế tạo bao gồm keo và các chất dính, bút lông không xóa, và các dung dịch hóa chất nhiếp ảnh.</w:t>
      </w:r>
      <w:hyperlink r:id="rId13" w:anchor="cite_note-8" w:history="1">
        <w:r w:rsidRPr="0042419B">
          <w:rPr>
            <w:rStyle w:val="Siuktni"/>
            <w:rFonts w:ascii="Arial" w:hAnsi="Arial" w:cs="Arial"/>
            <w:color w:val="0645AD"/>
            <w:sz w:val="30"/>
            <w:szCs w:val="30"/>
            <w:vertAlign w:val="superscript"/>
          </w:rPr>
          <w:t>[8]</w:t>
        </w:r>
      </w:hyperlink>
      <w:r w:rsidRPr="0042419B">
        <w:rPr>
          <w:rFonts w:ascii="Arial" w:hAnsi="Arial" w:cs="Arial"/>
          <w:color w:val="202122"/>
          <w:sz w:val="30"/>
          <w:szCs w:val="30"/>
        </w:rPr>
        <w:t> Nước uống khử trùng bằng clo thải ra chloroform khi nước nóng được sử dụng ở nhà. </w:t>
      </w:r>
      <w:hyperlink r:id="rId14" w:tooltip="Benzen" w:history="1">
        <w:r w:rsidRPr="0042419B">
          <w:rPr>
            <w:rStyle w:val="Siuktni"/>
            <w:rFonts w:ascii="Arial" w:hAnsi="Arial" w:cs="Arial"/>
            <w:color w:val="0645AD"/>
            <w:sz w:val="30"/>
            <w:szCs w:val="30"/>
          </w:rPr>
          <w:t>Benzen</w:t>
        </w:r>
      </w:hyperlink>
      <w:r w:rsidRPr="0042419B">
        <w:rPr>
          <w:rFonts w:ascii="Arial" w:hAnsi="Arial" w:cs="Arial"/>
          <w:color w:val="202122"/>
          <w:sz w:val="30"/>
          <w:szCs w:val="30"/>
        </w:rPr>
        <w:t> thì từ nhiên liệu trữ trong các ga-ra. Dầu nấu ăn đun quá nóng sẽ thải ra acrolein và </w:t>
      </w:r>
      <w:hyperlink r:id="rId15" w:tooltip="Formaldehyd" w:history="1">
        <w:r w:rsidRPr="0042419B">
          <w:rPr>
            <w:rStyle w:val="Siuktni"/>
            <w:rFonts w:ascii="Arial" w:hAnsi="Arial" w:cs="Arial"/>
            <w:color w:val="0645AD"/>
            <w:sz w:val="30"/>
            <w:szCs w:val="30"/>
          </w:rPr>
          <w:t>formaldehyd</w:t>
        </w:r>
      </w:hyperlink>
      <w:r w:rsidRPr="0042419B">
        <w:rPr>
          <w:rFonts w:ascii="Arial" w:hAnsi="Arial" w:cs="Arial"/>
          <w:color w:val="202122"/>
          <w:sz w:val="30"/>
          <w:szCs w:val="30"/>
        </w:rPr>
        <w:t>. Một bản </w:t>
      </w:r>
      <w:hyperlink r:id="rId16" w:tooltip="Phân tích tổng hợp" w:history="1">
        <w:r w:rsidRPr="0042419B">
          <w:rPr>
            <w:rStyle w:val="Siuktni"/>
            <w:rFonts w:ascii="Arial" w:hAnsi="Arial" w:cs="Arial"/>
            <w:color w:val="0645AD"/>
            <w:sz w:val="30"/>
            <w:szCs w:val="30"/>
          </w:rPr>
          <w:t>phân tích tổng hợp</w:t>
        </w:r>
      </w:hyperlink>
      <w:r w:rsidRPr="0042419B">
        <w:rPr>
          <w:rFonts w:ascii="Arial" w:hAnsi="Arial" w:cs="Arial"/>
          <w:color w:val="202122"/>
          <w:sz w:val="30"/>
          <w:szCs w:val="30"/>
        </w:rPr>
        <w:t> của 77 bản khảo sát về VOC trong nhà tại </w:t>
      </w:r>
      <w:hyperlink r:id="rId17" w:tooltip="Hoa Kỳ" w:history="1">
        <w:r w:rsidRPr="0042419B">
          <w:rPr>
            <w:rStyle w:val="Siuktni"/>
            <w:rFonts w:ascii="Arial" w:hAnsi="Arial" w:cs="Arial"/>
            <w:color w:val="0645AD"/>
            <w:sz w:val="30"/>
            <w:szCs w:val="30"/>
          </w:rPr>
          <w:t>Hoa Kỳ</w:t>
        </w:r>
      </w:hyperlink>
      <w:r w:rsidRPr="0042419B">
        <w:rPr>
          <w:rFonts w:ascii="Arial" w:hAnsi="Arial" w:cs="Arial"/>
          <w:color w:val="202122"/>
          <w:sz w:val="30"/>
          <w:szCs w:val="30"/>
        </w:rPr>
        <w:t> tìm thấy rằng mười chất nguy hiểm nhất trong nhà là acrolein, formaldehyd, benzen, hexachlorobutadien, acetaldehyde, 1,3-butadiene, benzyl chloride, 1,4-dichlorobenzene, cacbon tetrachloride, acrylonitrile, và vinyl chloride. Những hợp chất này đã vượt qua những tiêu chuẩn sức khỏe ở hầu hết các căn hộ.</w:t>
      </w:r>
      <w:hyperlink r:id="rId18" w:anchor="cite_note-9" w:history="1">
        <w:r w:rsidRPr="0042419B">
          <w:rPr>
            <w:rStyle w:val="Siuktni"/>
            <w:rFonts w:ascii="Arial" w:hAnsi="Arial" w:cs="Arial"/>
            <w:color w:val="0645AD"/>
            <w:sz w:val="30"/>
            <w:szCs w:val="30"/>
            <w:vertAlign w:val="superscript"/>
          </w:rPr>
          <w:t>[9]</w:t>
        </w:r>
      </w:hyperlink>
    </w:p>
    <w:p w14:paraId="1DB98AFE" w14:textId="77777777" w:rsidR="0042419B" w:rsidRPr="0042419B" w:rsidRDefault="0042419B" w:rsidP="0042419B">
      <w:pPr>
        <w:pStyle w:val="ThngthngWeb"/>
        <w:shd w:val="clear" w:color="auto" w:fill="FFFFFF"/>
        <w:spacing w:before="120" w:after="120"/>
        <w:rPr>
          <w:rFonts w:ascii="Arial" w:hAnsi="Arial" w:cs="Arial"/>
          <w:color w:val="202122"/>
          <w:sz w:val="30"/>
          <w:szCs w:val="30"/>
        </w:rPr>
      </w:pPr>
      <w:r w:rsidRPr="0042419B">
        <w:rPr>
          <w:rFonts w:ascii="Arial" w:hAnsi="Arial" w:cs="Arial"/>
          <w:color w:val="202122"/>
          <w:sz w:val="30"/>
          <w:szCs w:val="30"/>
        </w:rPr>
        <w:lastRenderedPageBreak/>
        <w:t>Những hợp chất hữu cơ thường được sử dụng rộng rãi làm nguyên liệu cho nhiều sản phẩm dùng trong nhà. Các loại sơn, vẹc-ni, và sáp đều chứa các dung môi hữu cơ, cũng như nhiều loại chất tẩy rửa, khử trùng, </w:t>
      </w:r>
      <w:hyperlink r:id="rId19" w:tooltip="Mỹ phẩm" w:history="1">
        <w:r w:rsidRPr="0042419B">
          <w:rPr>
            <w:rStyle w:val="Siuktni"/>
            <w:rFonts w:ascii="Arial" w:hAnsi="Arial" w:cs="Arial"/>
            <w:color w:val="0645AD"/>
            <w:sz w:val="30"/>
            <w:szCs w:val="30"/>
          </w:rPr>
          <w:t>mỹ phẩm</w:t>
        </w:r>
      </w:hyperlink>
      <w:r w:rsidRPr="0042419B">
        <w:rPr>
          <w:rFonts w:ascii="Arial" w:hAnsi="Arial" w:cs="Arial"/>
          <w:color w:val="202122"/>
          <w:sz w:val="30"/>
          <w:szCs w:val="30"/>
        </w:rPr>
        <w:t>, tẩy nhờn. Những loại nhiên liệu được sản xuất từ các hóa chất hữu cơ. Tất cả những sản phẩm này có thể thải ra những hợp chất hữu cơ trong khi được sử dụng, và ở một mức độ nào đó khi chúng được lưu trữ. Việc kiểm tra khí thải từ những vật liệu xây dựng được sử dụng trong nhà đã trở nên khá phổ biến đối với các loại tấm trải sàn nhà, sơn, và nhiều loại vật liệu xây dựng, hoàn thiện quan trọng trong nhà khác.</w:t>
      </w:r>
      <w:hyperlink r:id="rId20" w:anchor="cite_note-10" w:history="1">
        <w:r w:rsidRPr="0042419B">
          <w:rPr>
            <w:rStyle w:val="Siuktni"/>
            <w:rFonts w:ascii="Arial" w:hAnsi="Arial" w:cs="Arial"/>
            <w:color w:val="0645AD"/>
            <w:sz w:val="30"/>
            <w:szCs w:val="30"/>
            <w:vertAlign w:val="superscript"/>
          </w:rPr>
          <w:t>[10]</w:t>
        </w:r>
      </w:hyperlink>
    </w:p>
    <w:p w14:paraId="7215FFBF" w14:textId="77777777" w:rsidR="0042419B" w:rsidRPr="0042419B" w:rsidRDefault="0042419B" w:rsidP="0042419B">
      <w:pPr>
        <w:pStyle w:val="ThngthngWeb"/>
        <w:shd w:val="clear" w:color="auto" w:fill="FFFFFF"/>
        <w:spacing w:before="120" w:after="120"/>
        <w:rPr>
          <w:rFonts w:ascii="Arial" w:hAnsi="Arial" w:cs="Arial"/>
          <w:color w:val="202122"/>
          <w:sz w:val="30"/>
          <w:szCs w:val="30"/>
        </w:rPr>
      </w:pPr>
      <w:r w:rsidRPr="0042419B">
        <w:rPr>
          <w:rFonts w:ascii="Arial" w:hAnsi="Arial" w:cs="Arial"/>
          <w:color w:val="202122"/>
          <w:sz w:val="30"/>
          <w:szCs w:val="30"/>
        </w:rPr>
        <w:t>Một vài sáng kiến được xem xét nhằm làm giảm sự ô nhiễm không khí trong nhà bằng cách giới hạn khí thải VOC từ các sản phẩm. Có những quy định ở </w:t>
      </w:r>
      <w:hyperlink r:id="rId21" w:tooltip="Pháp" w:history="1">
        <w:r w:rsidRPr="0042419B">
          <w:rPr>
            <w:rStyle w:val="Siuktni"/>
            <w:rFonts w:ascii="Arial" w:hAnsi="Arial" w:cs="Arial"/>
            <w:color w:val="0645AD"/>
            <w:sz w:val="30"/>
            <w:szCs w:val="30"/>
          </w:rPr>
          <w:t>Pháp</w:t>
        </w:r>
      </w:hyperlink>
      <w:r w:rsidRPr="0042419B">
        <w:rPr>
          <w:rFonts w:ascii="Arial" w:hAnsi="Arial" w:cs="Arial"/>
          <w:color w:val="202122"/>
          <w:sz w:val="30"/>
          <w:szCs w:val="30"/>
        </w:rPr>
        <w:t> và </w:t>
      </w:r>
      <w:hyperlink r:id="rId22" w:tooltip="Đức" w:history="1">
        <w:r w:rsidRPr="0042419B">
          <w:rPr>
            <w:rStyle w:val="Siuktni"/>
            <w:rFonts w:ascii="Arial" w:hAnsi="Arial" w:cs="Arial"/>
            <w:color w:val="0645AD"/>
            <w:sz w:val="30"/>
            <w:szCs w:val="30"/>
          </w:rPr>
          <w:t>Đức</w:t>
        </w:r>
      </w:hyperlink>
      <w:r w:rsidRPr="0042419B">
        <w:rPr>
          <w:rFonts w:ascii="Arial" w:hAnsi="Arial" w:cs="Arial"/>
          <w:color w:val="202122"/>
          <w:sz w:val="30"/>
          <w:szCs w:val="30"/>
        </w:rPr>
        <w:t>, và nhiều chương trình ecolabel tự nguyện, cùng với những hệ thống đánh giá với các tiêu chuẩn khí thải có chứa ít VOC chẳng hạn như EMICODE,</w:t>
      </w:r>
      <w:hyperlink r:id="rId23" w:anchor="cite_note-11" w:history="1">
        <w:r w:rsidRPr="0042419B">
          <w:rPr>
            <w:rStyle w:val="Siuktni"/>
            <w:rFonts w:ascii="Arial" w:hAnsi="Arial" w:cs="Arial"/>
            <w:color w:val="0645AD"/>
            <w:sz w:val="30"/>
            <w:szCs w:val="30"/>
            <w:vertAlign w:val="superscript"/>
          </w:rPr>
          <w:t>[11]</w:t>
        </w:r>
      </w:hyperlink>
      <w:r w:rsidRPr="0042419B">
        <w:rPr>
          <w:rFonts w:ascii="Arial" w:hAnsi="Arial" w:cs="Arial"/>
          <w:color w:val="202122"/>
          <w:sz w:val="30"/>
          <w:szCs w:val="30"/>
        </w:rPr>
        <w:t> M1,</w:t>
      </w:r>
      <w:hyperlink r:id="rId24" w:anchor="cite_note-12" w:history="1">
        <w:r w:rsidRPr="0042419B">
          <w:rPr>
            <w:rStyle w:val="Siuktni"/>
            <w:rFonts w:ascii="Arial" w:hAnsi="Arial" w:cs="Arial"/>
            <w:color w:val="0645AD"/>
            <w:sz w:val="30"/>
            <w:szCs w:val="30"/>
            <w:vertAlign w:val="superscript"/>
          </w:rPr>
          <w:t>[12]</w:t>
        </w:r>
      </w:hyperlink>
      <w:r w:rsidRPr="0042419B">
        <w:rPr>
          <w:rFonts w:ascii="Arial" w:hAnsi="Arial" w:cs="Arial"/>
          <w:color w:val="202122"/>
          <w:sz w:val="30"/>
          <w:szCs w:val="30"/>
        </w:rPr>
        <w:t> Blue Angel </w:t>
      </w:r>
      <w:hyperlink r:id="rId25" w:anchor="cite_note-13" w:history="1">
        <w:r w:rsidRPr="0042419B">
          <w:rPr>
            <w:rStyle w:val="Siuktni"/>
            <w:rFonts w:ascii="Arial" w:hAnsi="Arial" w:cs="Arial"/>
            <w:color w:val="0645AD"/>
            <w:sz w:val="30"/>
            <w:szCs w:val="30"/>
            <w:vertAlign w:val="superscript"/>
          </w:rPr>
          <w:t>[13]</w:t>
        </w:r>
      </w:hyperlink>
      <w:r w:rsidRPr="0042419B">
        <w:rPr>
          <w:rFonts w:ascii="Arial" w:hAnsi="Arial" w:cs="Arial"/>
          <w:color w:val="202122"/>
          <w:sz w:val="30"/>
          <w:szCs w:val="30"/>
        </w:rPr>
        <w:t> và Indoor Air Comfort </w:t>
      </w:r>
      <w:hyperlink r:id="rId26" w:anchor="cite_note-14" w:history="1">
        <w:r w:rsidRPr="0042419B">
          <w:rPr>
            <w:rStyle w:val="Siuktni"/>
            <w:rFonts w:ascii="Arial" w:hAnsi="Arial" w:cs="Arial"/>
            <w:color w:val="0645AD"/>
            <w:sz w:val="30"/>
            <w:szCs w:val="30"/>
            <w:vertAlign w:val="superscript"/>
          </w:rPr>
          <w:t>[14]</w:t>
        </w:r>
      </w:hyperlink>
      <w:r w:rsidRPr="0042419B">
        <w:rPr>
          <w:rFonts w:ascii="Arial" w:hAnsi="Arial" w:cs="Arial"/>
          <w:color w:val="202122"/>
          <w:sz w:val="30"/>
          <w:szCs w:val="30"/>
        </w:rPr>
        <w:t> ở </w:t>
      </w:r>
      <w:hyperlink r:id="rId27" w:tooltip="Châu Âu" w:history="1">
        <w:r w:rsidRPr="0042419B">
          <w:rPr>
            <w:rStyle w:val="Siuktni"/>
            <w:rFonts w:ascii="Arial" w:hAnsi="Arial" w:cs="Arial"/>
            <w:color w:val="0645AD"/>
            <w:sz w:val="30"/>
            <w:szCs w:val="30"/>
          </w:rPr>
          <w:t>châu Âu</w:t>
        </w:r>
      </w:hyperlink>
      <w:r w:rsidRPr="0042419B">
        <w:rPr>
          <w:rFonts w:ascii="Arial" w:hAnsi="Arial" w:cs="Arial"/>
          <w:color w:val="202122"/>
          <w:sz w:val="30"/>
          <w:szCs w:val="30"/>
        </w:rPr>
        <w:t>, cũng như California Standard CDPH Section 01350 </w:t>
      </w:r>
      <w:hyperlink r:id="rId28" w:anchor="cite_note-15" w:history="1">
        <w:r w:rsidRPr="0042419B">
          <w:rPr>
            <w:rStyle w:val="Siuktni"/>
            <w:rFonts w:ascii="Arial" w:hAnsi="Arial" w:cs="Arial"/>
            <w:color w:val="0645AD"/>
            <w:sz w:val="30"/>
            <w:szCs w:val="30"/>
            <w:vertAlign w:val="superscript"/>
          </w:rPr>
          <w:t>[15]</w:t>
        </w:r>
      </w:hyperlink>
      <w:r w:rsidRPr="0042419B">
        <w:rPr>
          <w:rFonts w:ascii="Arial" w:hAnsi="Arial" w:cs="Arial"/>
          <w:color w:val="202122"/>
          <w:sz w:val="30"/>
          <w:szCs w:val="30"/>
        </w:rPr>
        <w:t> với những chương trình khác ở </w:t>
      </w:r>
      <w:hyperlink r:id="rId29" w:tooltip="Hoa Kỳ" w:history="1">
        <w:r w:rsidRPr="0042419B">
          <w:rPr>
            <w:rStyle w:val="Siuktni"/>
            <w:rFonts w:ascii="Arial" w:hAnsi="Arial" w:cs="Arial"/>
            <w:color w:val="0645AD"/>
            <w:sz w:val="30"/>
            <w:szCs w:val="30"/>
          </w:rPr>
          <w:t>Hoa Kỳ</w:t>
        </w:r>
      </w:hyperlink>
      <w:r w:rsidRPr="0042419B">
        <w:rPr>
          <w:rFonts w:ascii="Arial" w:hAnsi="Arial" w:cs="Arial"/>
          <w:color w:val="202122"/>
          <w:sz w:val="30"/>
          <w:szCs w:val="30"/>
        </w:rPr>
        <w:t>. Những sáng kiến này đã thay đổi thị trường nơi mà đang có sự tăng lên về số lượng sản phẩm ít khí thải trong những thập kỷ trước.</w:t>
      </w:r>
    </w:p>
    <w:p w14:paraId="7456B8EF" w14:textId="21BA65AE" w:rsidR="0042419B" w:rsidRDefault="0042419B" w:rsidP="0042419B">
      <w:pPr>
        <w:pStyle w:val="ThngthngWeb"/>
        <w:shd w:val="clear" w:color="auto" w:fill="FFFFFF"/>
        <w:spacing w:before="120" w:after="120"/>
        <w:rPr>
          <w:rFonts w:ascii="Arial" w:hAnsi="Arial" w:cs="Arial"/>
          <w:color w:val="202122"/>
          <w:sz w:val="30"/>
          <w:szCs w:val="30"/>
          <w:vertAlign w:val="superscript"/>
        </w:rPr>
      </w:pPr>
      <w:r w:rsidRPr="0042419B">
        <w:rPr>
          <w:rFonts w:ascii="Arial" w:hAnsi="Arial" w:cs="Arial"/>
          <w:color w:val="202122"/>
          <w:sz w:val="30"/>
          <w:szCs w:val="30"/>
        </w:rPr>
        <w:t>Ít nhất 18 VOC vi sinh đã được mô tả </w:t>
      </w:r>
      <w:hyperlink r:id="rId30" w:anchor="cite_note-smell-16" w:history="1">
        <w:r w:rsidRPr="0042419B">
          <w:rPr>
            <w:rStyle w:val="Siuktni"/>
            <w:rFonts w:ascii="Arial" w:hAnsi="Arial" w:cs="Arial"/>
            <w:color w:val="0645AD"/>
            <w:sz w:val="30"/>
            <w:szCs w:val="30"/>
            <w:vertAlign w:val="superscript"/>
          </w:rPr>
          <w:t>[16]</w:t>
        </w:r>
      </w:hyperlink>
      <w:hyperlink r:id="rId31" w:anchor="cite_note-17" w:history="1">
        <w:r w:rsidRPr="0042419B">
          <w:rPr>
            <w:rStyle w:val="Siuktni"/>
            <w:rFonts w:ascii="Arial" w:hAnsi="Arial" w:cs="Arial"/>
            <w:color w:val="0645AD"/>
            <w:sz w:val="30"/>
            <w:szCs w:val="30"/>
            <w:vertAlign w:val="superscript"/>
          </w:rPr>
          <w:t>[17]</w:t>
        </w:r>
      </w:hyperlink>
      <w:r w:rsidRPr="0042419B">
        <w:rPr>
          <w:rFonts w:ascii="Arial" w:hAnsi="Arial" w:cs="Arial"/>
          <w:color w:val="202122"/>
          <w:sz w:val="30"/>
          <w:szCs w:val="30"/>
        </w:rPr>
        <w:t>, bao gồm 1-octen-3-ol, 3-methylfuran, 2-pentanol, 2-hexanone, 2-heptanone, 3-octanone, 3-octanol, 2-octen-1-ol, 1-octene, 2-pentanone, 2-nonanone, borneol, geosmin, 1-butanol, 3-methyl-1-butanol, 3-methyl-2-butanol, và thujopsene. Chất đầu tiên được gọi là rượu nấm. Bốn chất cuối cùng là sản phẩm của Stachybotrys chartarum, có liên kết với những triệu chứng </w:t>
      </w:r>
      <w:hyperlink r:id="rId32" w:tooltip="Bệnh văn phòng" w:history="1">
        <w:r w:rsidRPr="0042419B">
          <w:rPr>
            <w:rStyle w:val="Siuktni"/>
            <w:rFonts w:ascii="Arial" w:hAnsi="Arial" w:cs="Arial"/>
            <w:color w:val="0645AD"/>
            <w:sz w:val="30"/>
            <w:szCs w:val="30"/>
          </w:rPr>
          <w:t>bệnh văn phòng</w:t>
        </w:r>
      </w:hyperlink>
      <w:r w:rsidRPr="0042419B">
        <w:rPr>
          <w:rFonts w:ascii="Arial" w:hAnsi="Arial" w:cs="Arial"/>
          <w:color w:val="202122"/>
          <w:sz w:val="30"/>
          <w:szCs w:val="30"/>
        </w:rPr>
        <w:t>.</w:t>
      </w:r>
      <w:hyperlink r:id="rId33" w:anchor="cite_note-smell-16" w:history="1">
        <w:r w:rsidRPr="0042419B">
          <w:rPr>
            <w:rStyle w:val="Siuktni"/>
            <w:rFonts w:ascii="Arial" w:hAnsi="Arial" w:cs="Arial"/>
            <w:color w:val="0645AD"/>
            <w:sz w:val="30"/>
            <w:szCs w:val="30"/>
            <w:vertAlign w:val="superscript"/>
          </w:rPr>
          <w:t>[16]</w:t>
        </w:r>
      </w:hyperlink>
    </w:p>
    <w:p w14:paraId="06DB7A9D" w14:textId="77777777" w:rsidR="0042419B" w:rsidRPr="0042419B" w:rsidRDefault="0042419B" w:rsidP="0042419B">
      <w:pPr>
        <w:pStyle w:val="ThngthngWeb"/>
        <w:shd w:val="clear" w:color="auto" w:fill="FFFFFF"/>
        <w:spacing w:before="120" w:after="120"/>
        <w:rPr>
          <w:rFonts w:ascii="Arial" w:hAnsi="Arial" w:cs="Arial"/>
          <w:color w:val="202122"/>
          <w:sz w:val="30"/>
          <w:szCs w:val="30"/>
        </w:rPr>
      </w:pPr>
    </w:p>
    <w:p w14:paraId="3DE11FBD" w14:textId="07654FD4" w:rsidR="00CA64F3" w:rsidRDefault="00CA64F3" w:rsidP="00C10659">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Dải đo :</w:t>
      </w:r>
    </w:p>
    <w:p w14:paraId="4B66F40E" w14:textId="305539EB" w:rsidR="00CA64F3" w:rsidRPr="00CA64F3" w:rsidRDefault="00CA64F3" w:rsidP="00CA64F3">
      <w:pPr>
        <w:rPr>
          <w:rFonts w:asciiTheme="minorHAnsi" w:hAnsiTheme="minorHAnsi" w:cstheme="minorHAnsi"/>
          <w:sz w:val="32"/>
          <w:szCs w:val="32"/>
          <w:lang w:val="vi-VN"/>
        </w:rPr>
      </w:pPr>
      <w:r>
        <w:rPr>
          <w:noProof/>
          <w:lang w:eastAsia="en-US"/>
        </w:rPr>
        <w:lastRenderedPageBreak/>
        <w:drawing>
          <wp:inline distT="0" distB="0" distL="0" distR="0" wp14:anchorId="509BB979" wp14:editId="6FDF641B">
            <wp:extent cx="5970896" cy="4941568"/>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8715" cy="4948039"/>
                    </a:xfrm>
                    <a:prstGeom prst="rect">
                      <a:avLst/>
                    </a:prstGeom>
                  </pic:spPr>
                </pic:pic>
              </a:graphicData>
            </a:graphic>
          </wp:inline>
        </w:drawing>
      </w:r>
    </w:p>
    <w:p w14:paraId="7305EDB1" w14:textId="2FAAF7E6" w:rsidR="00CA64F3" w:rsidRDefault="00CA64F3" w:rsidP="00CA64F3">
      <w:pPr>
        <w:rPr>
          <w:rFonts w:asciiTheme="minorHAnsi" w:hAnsiTheme="minorHAnsi" w:cstheme="minorHAnsi"/>
          <w:sz w:val="32"/>
          <w:szCs w:val="32"/>
          <w:lang w:val="vi-VN"/>
        </w:rPr>
      </w:pPr>
      <w:r>
        <w:rPr>
          <w:noProof/>
          <w:lang w:eastAsia="en-US"/>
        </w:rPr>
        <w:drawing>
          <wp:inline distT="0" distB="0" distL="0" distR="0" wp14:anchorId="613140D9" wp14:editId="693D4CB3">
            <wp:extent cx="6062238" cy="341194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71040" cy="3416894"/>
                    </a:xfrm>
                    <a:prstGeom prst="rect">
                      <a:avLst/>
                    </a:prstGeom>
                  </pic:spPr>
                </pic:pic>
              </a:graphicData>
            </a:graphic>
          </wp:inline>
        </w:drawing>
      </w:r>
    </w:p>
    <w:p w14:paraId="4CF50C9E" w14:textId="0F7D0A87" w:rsidR="00CA64F3" w:rsidRPr="00CA64F3" w:rsidRDefault="00CA64F3" w:rsidP="00CA64F3">
      <w:pPr>
        <w:jc w:val="center"/>
        <w:rPr>
          <w:rFonts w:asciiTheme="minorHAnsi" w:hAnsiTheme="minorHAnsi" w:cstheme="minorHAnsi"/>
          <w:i/>
          <w:iCs/>
          <w:sz w:val="24"/>
          <w:szCs w:val="24"/>
          <w:lang w:val="vi-VN"/>
        </w:rPr>
      </w:pPr>
      <w:r>
        <w:rPr>
          <w:rFonts w:asciiTheme="minorHAnsi" w:hAnsiTheme="minorHAnsi" w:cstheme="minorHAnsi"/>
          <w:i/>
          <w:iCs/>
          <w:sz w:val="24"/>
          <w:szCs w:val="24"/>
          <w:lang w:val="vi-VN"/>
        </w:rPr>
        <w:t>*</w:t>
      </w:r>
      <w:r w:rsidRPr="00CA64F3">
        <w:rPr>
          <w:rFonts w:asciiTheme="minorHAnsi" w:hAnsiTheme="minorHAnsi" w:cstheme="minorHAnsi"/>
          <w:i/>
          <w:iCs/>
          <w:sz w:val="24"/>
          <w:szCs w:val="24"/>
          <w:lang w:val="vi-VN"/>
        </w:rPr>
        <w:t>TCVN 10736-32:2017</w:t>
      </w:r>
      <w:r>
        <w:rPr>
          <w:rFonts w:asciiTheme="minorHAnsi" w:hAnsiTheme="minorHAnsi" w:cstheme="minorHAnsi"/>
          <w:i/>
          <w:iCs/>
          <w:sz w:val="24"/>
          <w:szCs w:val="24"/>
          <w:lang w:val="vi-VN"/>
        </w:rPr>
        <w:t xml:space="preserve"> Không khí trong nhà</w:t>
      </w:r>
    </w:p>
    <w:p w14:paraId="7DCBBF6A" w14:textId="77777777" w:rsidR="00CA64F3" w:rsidRPr="00CA64F3" w:rsidRDefault="00CA64F3" w:rsidP="00CA64F3">
      <w:pPr>
        <w:rPr>
          <w:rFonts w:asciiTheme="minorHAnsi" w:hAnsiTheme="minorHAnsi" w:cstheme="minorHAnsi"/>
          <w:sz w:val="32"/>
          <w:szCs w:val="32"/>
          <w:lang w:val="vi-VN"/>
        </w:rPr>
      </w:pPr>
    </w:p>
    <w:p w14:paraId="430BFB08" w14:textId="6B823E19" w:rsidR="004712FA" w:rsidRDefault="004712FA" w:rsidP="004712FA">
      <w:pPr>
        <w:pStyle w:val="oancuaDanhsach"/>
        <w:numPr>
          <w:ilvl w:val="0"/>
          <w:numId w:val="28"/>
        </w:numPr>
        <w:rPr>
          <w:rFonts w:asciiTheme="minorHAnsi" w:hAnsiTheme="minorHAnsi" w:cstheme="minorHAnsi"/>
          <w:sz w:val="32"/>
          <w:szCs w:val="32"/>
          <w:lang w:val="vi-VN"/>
        </w:rPr>
      </w:pPr>
      <w:r>
        <w:rPr>
          <w:rFonts w:asciiTheme="minorHAnsi" w:hAnsiTheme="minorHAnsi" w:cstheme="minorHAnsi"/>
          <w:sz w:val="32"/>
          <w:szCs w:val="32"/>
          <w:lang w:val="vi-VN"/>
        </w:rPr>
        <w:lastRenderedPageBreak/>
        <w:t>Đại lượng đo :</w:t>
      </w:r>
      <w:r w:rsidR="00B41B25">
        <w:rPr>
          <w:rFonts w:asciiTheme="minorHAnsi" w:hAnsiTheme="minorHAnsi" w:cstheme="minorHAnsi"/>
          <w:sz w:val="32"/>
          <w:szCs w:val="32"/>
          <w:lang w:val="vi-VN"/>
        </w:rPr>
        <w:t xml:space="preserve"> ( không điện )</w:t>
      </w:r>
      <w:r>
        <w:rPr>
          <w:rFonts w:asciiTheme="minorHAnsi" w:hAnsiTheme="minorHAnsi" w:cstheme="minorHAnsi"/>
          <w:sz w:val="32"/>
          <w:szCs w:val="32"/>
          <w:lang w:val="vi-VN"/>
        </w:rPr>
        <w:t xml:space="preserve"> </w:t>
      </w:r>
    </w:p>
    <w:p w14:paraId="2D44D89A" w14:textId="58062A20" w:rsidR="004712FA" w:rsidRDefault="004712FA" w:rsidP="004712FA">
      <w:pPr>
        <w:pStyle w:val="oancuaDanhsach"/>
        <w:numPr>
          <w:ilvl w:val="1"/>
          <w:numId w:val="28"/>
        </w:numPr>
        <w:rPr>
          <w:rFonts w:asciiTheme="minorHAnsi" w:hAnsiTheme="minorHAnsi" w:cstheme="minorHAnsi"/>
          <w:sz w:val="32"/>
          <w:szCs w:val="32"/>
          <w:lang w:val="vi-VN"/>
        </w:rPr>
      </w:pPr>
      <w:r>
        <w:rPr>
          <w:rFonts w:asciiTheme="minorHAnsi" w:hAnsiTheme="minorHAnsi" w:cstheme="minorHAnsi"/>
          <w:sz w:val="32"/>
          <w:szCs w:val="32"/>
          <w:lang w:val="vi-VN"/>
        </w:rPr>
        <w:t>PM2.5 : đơn vị ug/m3</w:t>
      </w:r>
    </w:p>
    <w:p w14:paraId="1EB400F8" w14:textId="157860CF" w:rsidR="0071192B" w:rsidRDefault="000E14D2" w:rsidP="002D4A2C">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 xml:space="preserve">Dải đo : </w:t>
      </w:r>
      <w:r w:rsidR="0071192B">
        <w:rPr>
          <w:rFonts w:asciiTheme="minorHAnsi" w:hAnsiTheme="minorHAnsi" w:cstheme="minorHAnsi"/>
          <w:sz w:val="32"/>
          <w:szCs w:val="32"/>
          <w:lang w:val="vi-VN"/>
        </w:rPr>
        <w:t>Từ năm 2018 đến 2019 nồng độ bụi PM2.5 có xu hướng tăng hơn so với giai đoạn từ năm 2010 đến năm 2017. Nhất là ở các thành phố lớn như Hà Nội và Hồ Chí Minh , mức AQI từ 150 đến 200 , có khi hơn 200 tương ứng với nồng độ bụi mịn PM2.5 trong không khí trong khoảng từ 55ug/m3 đến dưới 200ug/m3</w:t>
      </w:r>
      <w:r w:rsidR="00102C26">
        <w:rPr>
          <w:rFonts w:asciiTheme="minorHAnsi" w:hAnsiTheme="minorHAnsi" w:cstheme="minorHAnsi"/>
          <w:sz w:val="32"/>
          <w:szCs w:val="32"/>
          <w:lang w:val="vi-VN"/>
        </w:rPr>
        <w:t xml:space="preserve">. Chỉ số AQI tối đa là 500 tương ứng với 500ug/m3 </w:t>
      </w:r>
      <w:r w:rsidR="00F92043">
        <w:rPr>
          <w:rFonts w:asciiTheme="minorHAnsi" w:hAnsiTheme="minorHAnsi" w:cstheme="minorHAnsi"/>
          <w:sz w:val="32"/>
          <w:szCs w:val="32"/>
          <w:lang w:val="vi-VN"/>
        </w:rPr>
        <w:t>. Vậy dải đo từ 0-500ug/m3</w:t>
      </w:r>
    </w:p>
    <w:p w14:paraId="1CC578D0" w14:textId="5CC1CD2D" w:rsidR="0071192B" w:rsidRDefault="00202A75" w:rsidP="00507A72">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 xml:space="preserve">Sai số : </w:t>
      </w:r>
      <w:r w:rsidR="001E7CC9">
        <w:rPr>
          <w:rFonts w:asciiTheme="minorHAnsi" w:hAnsiTheme="minorHAnsi" w:cstheme="minorHAnsi"/>
          <w:sz w:val="32"/>
          <w:szCs w:val="32"/>
          <w:lang w:val="vi-VN"/>
        </w:rPr>
        <w:t>0.1mg/m3</w:t>
      </w:r>
      <w:r w:rsidR="00507A72">
        <w:rPr>
          <w:rFonts w:asciiTheme="minorHAnsi" w:hAnsiTheme="minorHAnsi" w:cstheme="minorHAnsi"/>
          <w:sz w:val="32"/>
          <w:szCs w:val="32"/>
        </w:rPr>
        <w:t>d</w:t>
      </w:r>
      <w:r w:rsidR="00507A72" w:rsidRPr="00507A72">
        <w:rPr>
          <w:rFonts w:asciiTheme="minorHAnsi" w:hAnsiTheme="minorHAnsi" w:cstheme="minorHAnsi"/>
          <w:sz w:val="32"/>
          <w:szCs w:val="32"/>
        </w:rPr>
        <w:t>é</w:t>
      </w:r>
      <w:r w:rsidR="00507A72">
        <w:rPr>
          <w:rFonts w:asciiTheme="minorHAnsi" w:hAnsiTheme="minorHAnsi" w:cstheme="minorHAnsi"/>
          <w:sz w:val="32"/>
          <w:szCs w:val="32"/>
        </w:rPr>
        <w:t>3</w:t>
      </w:r>
    </w:p>
    <w:p w14:paraId="6B995941" w14:textId="488C97CC" w:rsidR="0081368D" w:rsidRDefault="0081368D" w:rsidP="0081368D">
      <w:pPr>
        <w:rPr>
          <w:rFonts w:asciiTheme="minorHAnsi" w:hAnsiTheme="minorHAnsi" w:cstheme="minorHAnsi"/>
          <w:sz w:val="32"/>
          <w:szCs w:val="32"/>
          <w:lang w:val="vi-VN"/>
        </w:rPr>
      </w:pPr>
    </w:p>
    <w:p w14:paraId="6973A64C" w14:textId="77777777" w:rsidR="0081368D" w:rsidRDefault="0081368D" w:rsidP="0081368D">
      <w:pPr>
        <w:rPr>
          <w:rFonts w:asciiTheme="minorHAnsi" w:hAnsiTheme="minorHAnsi" w:cstheme="minorHAnsi"/>
          <w:sz w:val="32"/>
          <w:szCs w:val="32"/>
          <w:lang w:val="vi-VN"/>
        </w:rPr>
      </w:pPr>
    </w:p>
    <w:p w14:paraId="0CB6DC7B" w14:textId="77777777" w:rsidR="00386D56" w:rsidRPr="0081368D" w:rsidRDefault="00386D56" w:rsidP="0081368D">
      <w:pPr>
        <w:rPr>
          <w:rFonts w:asciiTheme="minorHAnsi" w:hAnsiTheme="minorHAnsi" w:cstheme="minorHAnsi"/>
          <w:sz w:val="32"/>
          <w:szCs w:val="32"/>
          <w:lang w:val="vi-VN"/>
        </w:rPr>
      </w:pPr>
    </w:p>
    <w:p w14:paraId="3F4A824A" w14:textId="77777777" w:rsidR="00A715E4" w:rsidRDefault="004712FA" w:rsidP="00A715E4">
      <w:pPr>
        <w:pStyle w:val="oancuaDanhsach"/>
        <w:numPr>
          <w:ilvl w:val="1"/>
          <w:numId w:val="28"/>
        </w:numPr>
        <w:rPr>
          <w:rFonts w:asciiTheme="minorHAnsi" w:hAnsiTheme="minorHAnsi" w:cstheme="minorHAnsi"/>
          <w:sz w:val="32"/>
          <w:szCs w:val="32"/>
          <w:lang w:val="vi-VN"/>
        </w:rPr>
      </w:pPr>
      <w:r>
        <w:rPr>
          <w:rFonts w:asciiTheme="minorHAnsi" w:hAnsiTheme="minorHAnsi" w:cstheme="minorHAnsi"/>
          <w:sz w:val="32"/>
          <w:szCs w:val="32"/>
          <w:lang w:val="vi-VN"/>
        </w:rPr>
        <w:t>Nhiệt độ :  độ C</w:t>
      </w:r>
    </w:p>
    <w:p w14:paraId="5DED9FDC" w14:textId="298630FE" w:rsidR="0071192B" w:rsidRDefault="0071192B" w:rsidP="0071192B">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Dải đo : nhiệt đ</w:t>
      </w:r>
      <w:r w:rsidR="00D42601">
        <w:rPr>
          <w:rFonts w:asciiTheme="minorHAnsi" w:hAnsiTheme="minorHAnsi" w:cstheme="minorHAnsi"/>
          <w:sz w:val="32"/>
          <w:szCs w:val="32"/>
          <w:lang w:val="vi-VN"/>
        </w:rPr>
        <w:t>ộ thấp nhất trên</w:t>
      </w:r>
      <w:r w:rsidR="00F85D0C">
        <w:rPr>
          <w:rFonts w:asciiTheme="minorHAnsi" w:hAnsiTheme="minorHAnsi" w:cstheme="minorHAnsi"/>
          <w:sz w:val="32"/>
          <w:szCs w:val="32"/>
          <w:lang w:val="vi-VN"/>
        </w:rPr>
        <w:t xml:space="preserve"> Trái đất </w:t>
      </w:r>
      <w:r w:rsidR="00C76701">
        <w:rPr>
          <w:rFonts w:asciiTheme="minorHAnsi" w:hAnsiTheme="minorHAnsi" w:cstheme="minorHAnsi"/>
          <w:sz w:val="32"/>
          <w:szCs w:val="32"/>
          <w:lang w:val="vi-VN"/>
        </w:rPr>
        <w:t xml:space="preserve">từng được ghi lại là </w:t>
      </w:r>
      <w:r w:rsidR="006F04E9">
        <w:rPr>
          <w:rFonts w:asciiTheme="minorHAnsi" w:hAnsiTheme="minorHAnsi" w:cstheme="minorHAnsi"/>
          <w:sz w:val="32"/>
          <w:szCs w:val="32"/>
          <w:lang w:val="vi-VN"/>
        </w:rPr>
        <w:t>-89 độ C và cao nhất là 57 độ C</w:t>
      </w:r>
      <w:r w:rsidR="00072971">
        <w:rPr>
          <w:rFonts w:asciiTheme="minorHAnsi" w:hAnsiTheme="minorHAnsi" w:cstheme="minorHAnsi"/>
          <w:sz w:val="32"/>
          <w:szCs w:val="32"/>
          <w:lang w:val="vi-VN"/>
        </w:rPr>
        <w:t xml:space="preserve"> . Nhưng nhiệt độ thấp kỷ lục tại việt nam là</w:t>
      </w:r>
      <w:r w:rsidR="00996076">
        <w:rPr>
          <w:rFonts w:asciiTheme="minorHAnsi" w:hAnsiTheme="minorHAnsi" w:cstheme="minorHAnsi"/>
          <w:sz w:val="32"/>
          <w:szCs w:val="32"/>
          <w:lang w:val="vi-VN"/>
        </w:rPr>
        <w:t xml:space="preserve"> -4,7 độ tại Sapa</w:t>
      </w:r>
      <w:r w:rsidR="0020244D">
        <w:rPr>
          <w:rFonts w:asciiTheme="minorHAnsi" w:hAnsiTheme="minorHAnsi" w:cstheme="minorHAnsi"/>
          <w:sz w:val="32"/>
          <w:szCs w:val="32"/>
          <w:lang w:val="vi-VN"/>
        </w:rPr>
        <w:t>. Nên chọn dải đo từ : -</w:t>
      </w:r>
      <w:r w:rsidR="00697155">
        <w:rPr>
          <w:rFonts w:asciiTheme="minorHAnsi" w:hAnsiTheme="minorHAnsi" w:cstheme="minorHAnsi"/>
          <w:sz w:val="32"/>
          <w:szCs w:val="32"/>
          <w:lang w:val="vi-VN"/>
        </w:rPr>
        <w:t>1</w:t>
      </w:r>
      <w:r w:rsidR="0020244D">
        <w:rPr>
          <w:rFonts w:asciiTheme="minorHAnsi" w:hAnsiTheme="minorHAnsi" w:cstheme="minorHAnsi"/>
          <w:sz w:val="32"/>
          <w:szCs w:val="32"/>
          <w:lang w:val="vi-VN"/>
        </w:rPr>
        <w:t xml:space="preserve">0 đến </w:t>
      </w:r>
      <w:r w:rsidR="0021592F">
        <w:rPr>
          <w:rFonts w:asciiTheme="minorHAnsi" w:hAnsiTheme="minorHAnsi" w:cstheme="minorHAnsi"/>
          <w:sz w:val="32"/>
          <w:szCs w:val="32"/>
          <w:lang w:val="vi-VN"/>
        </w:rPr>
        <w:t>50</w:t>
      </w:r>
      <w:r w:rsidR="0020244D">
        <w:rPr>
          <w:rFonts w:asciiTheme="minorHAnsi" w:hAnsiTheme="minorHAnsi" w:cstheme="minorHAnsi"/>
          <w:sz w:val="32"/>
          <w:szCs w:val="32"/>
          <w:lang w:val="vi-VN"/>
        </w:rPr>
        <w:t xml:space="preserve"> độ C </w:t>
      </w:r>
    </w:p>
    <w:p w14:paraId="750C2C51" w14:textId="35CB43DC" w:rsidR="00E958AF" w:rsidRPr="00A715E4" w:rsidRDefault="00E958AF" w:rsidP="0071192B">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Sai số :</w:t>
      </w:r>
      <w:r w:rsidR="00E00B1F">
        <w:rPr>
          <w:rFonts w:asciiTheme="minorHAnsi" w:hAnsiTheme="minorHAnsi" w:cstheme="minorHAnsi"/>
          <w:sz w:val="32"/>
          <w:szCs w:val="32"/>
          <w:lang w:val="vi-VN"/>
        </w:rPr>
        <w:t xml:space="preserve"> +/- </w:t>
      </w:r>
      <w:r w:rsidR="0021592F">
        <w:rPr>
          <w:rFonts w:asciiTheme="minorHAnsi" w:hAnsiTheme="minorHAnsi" w:cstheme="minorHAnsi"/>
          <w:sz w:val="32"/>
          <w:szCs w:val="32"/>
          <w:lang w:val="vi-VN"/>
        </w:rPr>
        <w:t>2</w:t>
      </w:r>
      <w:r w:rsidR="00E00B1F">
        <w:rPr>
          <w:rFonts w:asciiTheme="minorHAnsi" w:hAnsiTheme="minorHAnsi" w:cstheme="minorHAnsi"/>
          <w:sz w:val="32"/>
          <w:szCs w:val="32"/>
          <w:lang w:val="vi-VN"/>
        </w:rPr>
        <w:t xml:space="preserve"> độ C</w:t>
      </w:r>
    </w:p>
    <w:p w14:paraId="1AC4F682" w14:textId="1A979148" w:rsidR="004712FA" w:rsidRDefault="004712FA" w:rsidP="004712FA">
      <w:pPr>
        <w:pStyle w:val="oancuaDanhsach"/>
        <w:numPr>
          <w:ilvl w:val="1"/>
          <w:numId w:val="28"/>
        </w:numPr>
        <w:rPr>
          <w:rFonts w:asciiTheme="minorHAnsi" w:hAnsiTheme="minorHAnsi" w:cstheme="minorHAnsi"/>
          <w:sz w:val="32"/>
          <w:szCs w:val="32"/>
          <w:lang w:val="vi-VN"/>
        </w:rPr>
      </w:pPr>
      <w:r>
        <w:rPr>
          <w:rFonts w:asciiTheme="minorHAnsi" w:hAnsiTheme="minorHAnsi" w:cstheme="minorHAnsi"/>
          <w:sz w:val="32"/>
          <w:szCs w:val="32"/>
          <w:lang w:val="vi-VN"/>
        </w:rPr>
        <w:t>Độ ẩm : phần trăm , có thể hiểu là khi độ ẩm tương đối đạt đến 100% lúc này có nghĩa là hơi nước trong không khí đã đạt đến mức tối đa có thể. Nếu vượt quá 100% thì sẽ hình thành hiện tượng hơi nước sẽ ngưng tụ hoặc hình thành sương.</w:t>
      </w:r>
    </w:p>
    <w:p w14:paraId="43AD3DBD" w14:textId="42ACBFCD" w:rsidR="0021592F" w:rsidRDefault="0021592F" w:rsidP="0021592F">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Dải đo : 10-90%</w:t>
      </w:r>
    </w:p>
    <w:p w14:paraId="2EFBD895" w14:textId="435C5B7F" w:rsidR="001040BF" w:rsidRDefault="001040BF" w:rsidP="001040BF">
      <w:pPr>
        <w:pStyle w:val="oancuaDanhsach"/>
        <w:numPr>
          <w:ilvl w:val="2"/>
          <w:numId w:val="28"/>
        </w:numPr>
        <w:rPr>
          <w:rFonts w:asciiTheme="minorHAnsi" w:hAnsiTheme="minorHAnsi" w:cstheme="minorHAnsi"/>
          <w:sz w:val="32"/>
          <w:szCs w:val="32"/>
          <w:lang w:val="vi-VN"/>
        </w:rPr>
      </w:pPr>
      <w:r>
        <w:rPr>
          <w:rFonts w:asciiTheme="minorHAnsi" w:hAnsiTheme="minorHAnsi" w:cstheme="minorHAnsi"/>
          <w:sz w:val="32"/>
          <w:szCs w:val="32"/>
          <w:lang w:val="vi-VN"/>
        </w:rPr>
        <w:t xml:space="preserve">Sai số : </w:t>
      </w:r>
      <w:r w:rsidR="004D44FE">
        <w:rPr>
          <w:rFonts w:asciiTheme="minorHAnsi" w:hAnsiTheme="minorHAnsi" w:cstheme="minorHAnsi"/>
          <w:sz w:val="32"/>
          <w:szCs w:val="32"/>
          <w:lang w:val="vi-VN"/>
        </w:rPr>
        <w:t xml:space="preserve">+/- </w:t>
      </w:r>
      <w:r w:rsidR="00697155">
        <w:rPr>
          <w:rFonts w:asciiTheme="minorHAnsi" w:hAnsiTheme="minorHAnsi" w:cstheme="minorHAnsi"/>
          <w:sz w:val="32"/>
          <w:szCs w:val="32"/>
          <w:lang w:val="vi-VN"/>
        </w:rPr>
        <w:t>5</w:t>
      </w:r>
      <w:r w:rsidR="004D44FE">
        <w:rPr>
          <w:rFonts w:asciiTheme="minorHAnsi" w:hAnsiTheme="minorHAnsi" w:cstheme="minorHAnsi"/>
          <w:sz w:val="32"/>
          <w:szCs w:val="32"/>
          <w:lang w:val="vi-VN"/>
        </w:rPr>
        <w:t>%</w:t>
      </w:r>
    </w:p>
    <w:p w14:paraId="3988989E" w14:textId="4E4E0F83" w:rsidR="004712FA" w:rsidRDefault="004712FA" w:rsidP="004712FA">
      <w:pPr>
        <w:pStyle w:val="oancuaDanhsach"/>
        <w:ind w:left="1440"/>
        <w:rPr>
          <w:rFonts w:asciiTheme="minorHAnsi" w:hAnsiTheme="minorHAnsi" w:cstheme="minorHAnsi"/>
          <w:sz w:val="32"/>
          <w:szCs w:val="32"/>
          <w:lang w:val="vi-VN"/>
        </w:rPr>
      </w:pPr>
      <w:r>
        <w:rPr>
          <w:rFonts w:asciiTheme="minorHAnsi" w:hAnsiTheme="minorHAnsi" w:cstheme="minorHAnsi"/>
          <w:sz w:val="32"/>
          <w:szCs w:val="32"/>
          <w:lang w:val="vi-VN"/>
        </w:rPr>
        <w:t>- Độ ẩm tuyệt đối : lượng hơi nước tồn tại trong một thể tích hỗn hợp dạng khí nhất định. Đơn vị phổ biến nhất dùng để tính độ ẩm tuyệt đối là g/m3</w:t>
      </w:r>
    </w:p>
    <w:p w14:paraId="23B5F8EC" w14:textId="69A02A60" w:rsidR="004712FA" w:rsidRPr="004712FA" w:rsidRDefault="004712FA" w:rsidP="004712FA">
      <w:pPr>
        <w:pStyle w:val="oancuaDanhsach"/>
        <w:ind w:left="1440"/>
        <w:rPr>
          <w:rFonts w:asciiTheme="minorHAnsi" w:eastAsiaTheme="minorEastAsia" w:hAnsiTheme="minorHAnsi" w:cstheme="minorHAnsi"/>
          <w:sz w:val="32"/>
          <w:szCs w:val="32"/>
          <w:lang w:val="vi-VN"/>
        </w:rPr>
      </w:pPr>
      <m:oMathPara>
        <m:oMath>
          <m:r>
            <w:rPr>
              <w:rFonts w:ascii="Cambria Math" w:hAnsi="Cambria Math" w:cstheme="minorHAnsi"/>
              <w:sz w:val="32"/>
              <w:szCs w:val="32"/>
              <w:lang w:val="vi-VN"/>
            </w:rPr>
            <m:t>AH=</m:t>
          </m:r>
          <m:f>
            <m:fPr>
              <m:ctrlPr>
                <w:rPr>
                  <w:rFonts w:ascii="Cambria Math" w:hAnsi="Cambria Math" w:cstheme="minorHAnsi"/>
                  <w:i/>
                  <w:sz w:val="32"/>
                  <w:szCs w:val="32"/>
                  <w:lang w:val="vi-VN"/>
                </w:rPr>
              </m:ctrlPr>
            </m:fPr>
            <m:num>
              <m:r>
                <w:rPr>
                  <w:rFonts w:ascii="Cambria Math" w:hAnsi="Cambria Math" w:cstheme="minorHAnsi"/>
                  <w:sz w:val="32"/>
                  <w:szCs w:val="32"/>
                  <w:lang w:val="vi-VN"/>
                </w:rPr>
                <m:t>mH20</m:t>
              </m:r>
            </m:num>
            <m:den>
              <m:r>
                <w:rPr>
                  <w:rFonts w:ascii="Cambria Math" w:hAnsi="Cambria Math" w:cstheme="minorHAnsi"/>
                  <w:sz w:val="32"/>
                  <w:szCs w:val="32"/>
                  <w:lang w:val="vi-VN"/>
                </w:rPr>
                <m:t>V</m:t>
              </m:r>
              <m:d>
                <m:dPr>
                  <m:ctrlPr>
                    <w:rPr>
                      <w:rFonts w:ascii="Cambria Math" w:hAnsi="Cambria Math" w:cstheme="minorHAnsi"/>
                      <w:i/>
                      <w:sz w:val="32"/>
                      <w:szCs w:val="32"/>
                      <w:lang w:val="vi-VN"/>
                    </w:rPr>
                  </m:ctrlPr>
                </m:dPr>
                <m:e>
                  <m:r>
                    <w:rPr>
                      <w:rFonts w:ascii="Cambria Math" w:hAnsi="Cambria Math" w:cstheme="minorHAnsi"/>
                      <w:sz w:val="32"/>
                      <w:szCs w:val="32"/>
                      <w:lang w:val="vi-VN"/>
                    </w:rPr>
                    <m:t>mix</m:t>
                  </m:r>
                </m:e>
              </m:d>
            </m:den>
          </m:f>
        </m:oMath>
      </m:oMathPara>
    </w:p>
    <w:p w14:paraId="40868635" w14:textId="0F8E7DEF" w:rsidR="004712FA" w:rsidRDefault="004712FA" w:rsidP="004712FA">
      <w:pPr>
        <w:pStyle w:val="oancuaDanhsach"/>
        <w:ind w:left="1440"/>
        <w:rPr>
          <w:rFonts w:asciiTheme="minorHAnsi" w:eastAsiaTheme="minorEastAsia" w:hAnsiTheme="minorHAnsi" w:cstheme="minorHAnsi"/>
          <w:sz w:val="32"/>
          <w:szCs w:val="32"/>
          <w:lang w:val="vi-VN"/>
        </w:rPr>
      </w:pPr>
      <w:r>
        <w:rPr>
          <w:rFonts w:asciiTheme="minorHAnsi" w:eastAsiaTheme="minorEastAsia" w:hAnsiTheme="minorHAnsi" w:cstheme="minorHAnsi"/>
          <w:sz w:val="32"/>
          <w:szCs w:val="32"/>
          <w:lang w:val="vi-VN"/>
        </w:rPr>
        <w:t>AH : độ ẩm tuyệt đối của thể tích không khí được xét</w:t>
      </w:r>
    </w:p>
    <w:p w14:paraId="6881F83D" w14:textId="2E3083EC" w:rsidR="004712FA" w:rsidRDefault="004712FA" w:rsidP="004712FA">
      <w:pPr>
        <w:pStyle w:val="oancuaDanhsach"/>
        <w:ind w:left="1440"/>
        <w:rPr>
          <w:rFonts w:asciiTheme="minorHAnsi" w:eastAsiaTheme="minorEastAsia" w:hAnsiTheme="minorHAnsi" w:cstheme="minorHAnsi"/>
          <w:sz w:val="32"/>
          <w:szCs w:val="32"/>
          <w:lang w:val="vi-VN"/>
        </w:rPr>
      </w:pPr>
      <w:r>
        <w:rPr>
          <w:rFonts w:asciiTheme="minorHAnsi" w:eastAsiaTheme="minorEastAsia" w:hAnsiTheme="minorHAnsi" w:cstheme="minorHAnsi"/>
          <w:sz w:val="32"/>
          <w:szCs w:val="32"/>
          <w:lang w:val="vi-VN"/>
        </w:rPr>
        <w:t>mH20 : là khối lượng hơi nước chứa trong hỗn hợp khí</w:t>
      </w:r>
    </w:p>
    <w:p w14:paraId="3BE30221" w14:textId="6055D5FA" w:rsidR="00A715E4" w:rsidRPr="00FB2D10" w:rsidRDefault="004712FA" w:rsidP="00281BB3">
      <w:pPr>
        <w:pStyle w:val="oancuaDanhsach"/>
        <w:ind w:left="1440"/>
        <w:rPr>
          <w:rFonts w:asciiTheme="minorHAnsi" w:eastAsiaTheme="minorEastAsia" w:hAnsiTheme="minorHAnsi" w:cstheme="minorHAnsi"/>
          <w:sz w:val="32"/>
          <w:szCs w:val="32"/>
        </w:rPr>
      </w:pPr>
      <w:r>
        <w:rPr>
          <w:rFonts w:asciiTheme="minorHAnsi" w:eastAsiaTheme="minorEastAsia" w:hAnsiTheme="minorHAnsi" w:cstheme="minorHAnsi"/>
          <w:sz w:val="32"/>
          <w:szCs w:val="32"/>
          <w:lang w:val="vi-VN"/>
        </w:rPr>
        <w:t xml:space="preserve">V : thể tích hỗn hợp khí có chứa lượng hơi nước. </w:t>
      </w:r>
    </w:p>
    <w:p w14:paraId="5BB4E649" w14:textId="474C5EB0" w:rsidR="000C5634" w:rsidRDefault="000C5634" w:rsidP="00A715E4">
      <w:pPr>
        <w:pStyle w:val="oancuaDanhsach"/>
        <w:ind w:left="1440"/>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d. CO </w:t>
      </w:r>
      <w:r w:rsidR="00215B73">
        <w:rPr>
          <w:rFonts w:asciiTheme="minorHAnsi" w:eastAsiaTheme="minorEastAsia" w:hAnsiTheme="minorHAnsi" w:cstheme="minorHAnsi"/>
          <w:sz w:val="32"/>
          <w:szCs w:val="32"/>
        </w:rPr>
        <w:t xml:space="preserve">: </w:t>
      </w:r>
    </w:p>
    <w:p w14:paraId="61C177FF" w14:textId="76D712F5" w:rsidR="002B2021" w:rsidRPr="00EE4619" w:rsidRDefault="00215B73" w:rsidP="00EE4619">
      <w:pPr>
        <w:pStyle w:val="oancuaDanhsach"/>
        <w:ind w:left="1440"/>
        <w:rPr>
          <w:rFonts w:asciiTheme="minorHAnsi" w:eastAsiaTheme="minorEastAsia" w:hAnsiTheme="minorHAnsi" w:cstheme="minorHAnsi"/>
          <w:sz w:val="32"/>
          <w:szCs w:val="32"/>
        </w:rPr>
      </w:pPr>
      <w:r>
        <w:rPr>
          <w:rFonts w:asciiTheme="minorHAnsi" w:eastAsiaTheme="minorEastAsia" w:hAnsiTheme="minorHAnsi" w:cstheme="minorHAnsi"/>
          <w:sz w:val="32"/>
          <w:szCs w:val="32"/>
        </w:rPr>
        <w:tab/>
        <w:t xml:space="preserve">Dải đo </w:t>
      </w:r>
      <w:r w:rsidR="00F63E1E">
        <w:rPr>
          <w:rFonts w:asciiTheme="minorHAnsi" w:eastAsiaTheme="minorEastAsia" w:hAnsiTheme="minorHAnsi" w:cstheme="minorHAnsi"/>
          <w:sz w:val="32"/>
          <w:szCs w:val="32"/>
        </w:rPr>
        <w:t xml:space="preserve">: </w:t>
      </w:r>
      <w:r w:rsidR="0060630F">
        <w:rPr>
          <w:rFonts w:asciiTheme="minorHAnsi" w:eastAsiaTheme="minorEastAsia" w:hAnsiTheme="minorHAnsi" w:cstheme="minorHAnsi"/>
          <w:sz w:val="32"/>
          <w:szCs w:val="32"/>
        </w:rPr>
        <w:t>5</w:t>
      </w:r>
      <w:r w:rsidR="00F63E1E">
        <w:rPr>
          <w:rFonts w:asciiTheme="minorHAnsi" w:eastAsiaTheme="minorEastAsia" w:hAnsiTheme="minorHAnsi" w:cstheme="minorHAnsi"/>
          <w:sz w:val="32"/>
          <w:szCs w:val="32"/>
        </w:rPr>
        <w:t xml:space="preserve"> đến </w:t>
      </w:r>
      <w:r w:rsidR="00EE4619">
        <w:rPr>
          <w:rFonts w:asciiTheme="minorHAnsi" w:eastAsiaTheme="minorEastAsia" w:hAnsiTheme="minorHAnsi" w:cstheme="minorHAnsi"/>
          <w:sz w:val="32"/>
          <w:szCs w:val="32"/>
        </w:rPr>
        <w:t xml:space="preserve">tối thiểu là </w:t>
      </w:r>
      <w:r w:rsidR="00641883">
        <w:rPr>
          <w:rFonts w:asciiTheme="minorHAnsi" w:eastAsiaTheme="minorEastAsia" w:hAnsiTheme="minorHAnsi" w:cstheme="minorHAnsi"/>
          <w:sz w:val="32"/>
          <w:szCs w:val="32"/>
        </w:rPr>
        <w:t>50.4</w:t>
      </w:r>
      <w:r w:rsidR="004F5FE7">
        <w:rPr>
          <w:rFonts w:asciiTheme="minorHAnsi" w:eastAsiaTheme="minorEastAsia" w:hAnsiTheme="minorHAnsi" w:cstheme="minorHAnsi"/>
          <w:sz w:val="32"/>
          <w:szCs w:val="32"/>
        </w:rPr>
        <w:t>ppm</w:t>
      </w:r>
      <w:r w:rsidR="009E1247">
        <w:rPr>
          <w:rFonts w:asciiTheme="minorHAnsi" w:eastAsiaTheme="minorEastAsia" w:hAnsiTheme="minorHAnsi" w:cstheme="minorHAnsi"/>
          <w:sz w:val="32"/>
          <w:szCs w:val="32"/>
        </w:rPr>
        <w:t xml:space="preserve"> ,</w:t>
      </w:r>
    </w:p>
    <w:p w14:paraId="11DD006F" w14:textId="44E7585D" w:rsidR="00A213F0" w:rsidRDefault="002B2021" w:rsidP="00A715E4">
      <w:pPr>
        <w:pStyle w:val="oancuaDanhsach"/>
        <w:ind w:left="1440"/>
        <w:rPr>
          <w:rFonts w:asciiTheme="minorHAnsi" w:eastAsiaTheme="minorEastAsia" w:hAnsiTheme="minorHAnsi" w:cstheme="minorHAnsi"/>
          <w:sz w:val="32"/>
          <w:szCs w:val="32"/>
        </w:rPr>
      </w:pPr>
      <w:r>
        <w:rPr>
          <w:rFonts w:asciiTheme="minorHAnsi" w:eastAsiaTheme="minorEastAsia" w:hAnsiTheme="minorHAnsi" w:cstheme="minorHAnsi"/>
          <w:sz w:val="32"/>
          <w:szCs w:val="32"/>
        </w:rPr>
        <w:lastRenderedPageBreak/>
        <w:t xml:space="preserve">Vì </w:t>
      </w:r>
      <w:r w:rsidR="0088692E">
        <w:rPr>
          <w:rFonts w:asciiTheme="minorHAnsi" w:eastAsiaTheme="minorEastAsia" w:hAnsiTheme="minorHAnsi" w:cstheme="minorHAnsi"/>
          <w:sz w:val="32"/>
          <w:szCs w:val="32"/>
        </w:rPr>
        <w:t xml:space="preserve">mật độ CO trên </w:t>
      </w:r>
      <w:r w:rsidR="00A965F2">
        <w:rPr>
          <w:rFonts w:asciiTheme="minorHAnsi" w:eastAsiaTheme="minorEastAsia" w:hAnsiTheme="minorHAnsi" w:cstheme="minorHAnsi"/>
          <w:sz w:val="32"/>
          <w:szCs w:val="32"/>
        </w:rPr>
        <w:t>50.4</w:t>
      </w:r>
      <w:r w:rsidR="00D5443F">
        <w:rPr>
          <w:rFonts w:asciiTheme="minorHAnsi" w:eastAsiaTheme="minorEastAsia" w:hAnsiTheme="minorHAnsi" w:cstheme="minorHAnsi"/>
          <w:sz w:val="32"/>
          <w:szCs w:val="32"/>
        </w:rPr>
        <w:t xml:space="preserve"> được coi là nguy hiểm</w:t>
      </w:r>
      <w:r w:rsidR="009E1247">
        <w:rPr>
          <w:rFonts w:asciiTheme="minorHAnsi" w:eastAsiaTheme="minorEastAsia" w:hAnsiTheme="minorHAnsi" w:cstheme="minorHAnsi"/>
          <w:sz w:val="32"/>
          <w:szCs w:val="32"/>
        </w:rPr>
        <w:t xml:space="preserve"> </w:t>
      </w:r>
    </w:p>
    <w:p w14:paraId="60C8F650" w14:textId="335B80CB" w:rsidR="00FB2D10" w:rsidRDefault="00EE4619"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ab/>
      </w:r>
      <w:r>
        <w:rPr>
          <w:rFonts w:asciiTheme="minorHAnsi" w:eastAsiaTheme="minorEastAsia" w:hAnsiTheme="minorHAnsi" w:cstheme="minorHAnsi"/>
          <w:sz w:val="32"/>
          <w:szCs w:val="32"/>
        </w:rPr>
        <w:tab/>
      </w:r>
    </w:p>
    <w:p w14:paraId="049853F4" w14:textId="62D9760E" w:rsidR="00EE4619" w:rsidRDefault="00EE4619" w:rsidP="00FB2D10">
      <w:pPr>
        <w:rPr>
          <w:rFonts w:asciiTheme="minorHAnsi" w:eastAsiaTheme="minorEastAsia" w:hAnsiTheme="minorHAnsi" w:cstheme="minorHAnsi"/>
          <w:sz w:val="32"/>
          <w:szCs w:val="32"/>
        </w:rPr>
      </w:pPr>
    </w:p>
    <w:p w14:paraId="4B92DCB0" w14:textId="77777777" w:rsidR="00EE4619" w:rsidRDefault="00EE4619" w:rsidP="00FB2D10">
      <w:pPr>
        <w:rPr>
          <w:rFonts w:asciiTheme="minorHAnsi" w:eastAsiaTheme="minorEastAsia" w:hAnsiTheme="minorHAnsi" w:cstheme="minorHAnsi"/>
          <w:sz w:val="32"/>
          <w:szCs w:val="32"/>
        </w:rPr>
      </w:pPr>
    </w:p>
    <w:p w14:paraId="19E326BE" w14:textId="77777777" w:rsidR="00295C92" w:rsidRDefault="00FB2D10"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 </w:t>
      </w:r>
      <w:r w:rsidR="000F7629">
        <w:rPr>
          <w:rFonts w:asciiTheme="minorHAnsi" w:eastAsiaTheme="minorEastAsia" w:hAnsiTheme="minorHAnsi" w:cstheme="minorHAnsi"/>
          <w:sz w:val="32"/>
          <w:szCs w:val="32"/>
        </w:rPr>
        <w:t>Xác định các chất gây ô nhiễm -&gt; thiết kế thiết bị đo và xác định thuộc tính cần đo : Dự án hướng tới việc đánh giá và cảnh báo chất lượng không khí trong nhà , hộ gia đình. Cho nên việc xác định các chất khí gây ô nhiễm trong nhà rất quan trọng -&gt; Đo nhiệt độ, độ ẩm, bụi PM2.5 và khí CO</w:t>
      </w:r>
      <w:r w:rsidR="00310B76">
        <w:rPr>
          <w:rFonts w:asciiTheme="minorHAnsi" w:eastAsiaTheme="minorEastAsia" w:hAnsiTheme="minorHAnsi" w:cstheme="minorHAnsi"/>
          <w:sz w:val="32"/>
          <w:szCs w:val="32"/>
        </w:rPr>
        <w:t xml:space="preserve">. </w:t>
      </w:r>
    </w:p>
    <w:p w14:paraId="74DEFE51" w14:textId="269A299E" w:rsidR="00FD7DC2" w:rsidRDefault="00295C92"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-Slide 6 : </w:t>
      </w:r>
      <w:r w:rsidRPr="00295C92">
        <w:rPr>
          <w:rFonts w:asciiTheme="minorHAnsi" w:eastAsiaTheme="minorEastAsia" w:hAnsiTheme="minorHAnsi" w:cstheme="minorHAnsi"/>
          <w:sz w:val="32"/>
          <w:szCs w:val="32"/>
        </w:rPr>
        <w:t>Ý tưởng của nhóm em là làm ra một thiết bị đo các chỉ số không khí, các chất khí nguy hiểm đến sức khoẻ con người</w:t>
      </w:r>
      <w:r>
        <w:rPr>
          <w:rFonts w:asciiTheme="minorHAnsi" w:eastAsiaTheme="minorEastAsia" w:hAnsiTheme="minorHAnsi" w:cstheme="minorHAnsi"/>
          <w:sz w:val="32"/>
          <w:szCs w:val="32"/>
        </w:rPr>
        <w:t xml:space="preserve"> và đánh giá chất lượng không khí theo chỉ số AQI. Không khí được đưa vào các cảm biến để đo </w:t>
      </w:r>
      <w:r w:rsidR="00FD7DC2">
        <w:rPr>
          <w:rFonts w:asciiTheme="minorHAnsi" w:eastAsiaTheme="minorEastAsia" w:hAnsiTheme="minorHAnsi" w:cstheme="minorHAnsi"/>
          <w:sz w:val="32"/>
          <w:szCs w:val="32"/>
        </w:rPr>
        <w:t xml:space="preserve">nồng độ của từng chất </w:t>
      </w:r>
      <w:r w:rsidR="00BC1366">
        <w:rPr>
          <w:rFonts w:asciiTheme="minorHAnsi" w:eastAsiaTheme="minorEastAsia" w:hAnsiTheme="minorHAnsi" w:cstheme="minorHAnsi"/>
          <w:sz w:val="32"/>
          <w:szCs w:val="32"/>
        </w:rPr>
        <w:t xml:space="preserve">ô </w:t>
      </w:r>
      <w:r w:rsidR="00FD7DC2">
        <w:rPr>
          <w:rFonts w:asciiTheme="minorHAnsi" w:eastAsiaTheme="minorEastAsia" w:hAnsiTheme="minorHAnsi" w:cstheme="minorHAnsi"/>
          <w:sz w:val="32"/>
          <w:szCs w:val="32"/>
        </w:rPr>
        <w:t>nhiễm sau đó gửi thông tin về cho bộ điều khiển để tính toán và hiển thị ra màn hình, lcd. Thiết bị còn có thể thông báo nếu như các chỉ số vượt ngưỡng nguy hiểm có thể gây hại cho con người thông qua loa, hoặc gửi tin nhắn về người sử dụng.</w:t>
      </w:r>
    </w:p>
    <w:p w14:paraId="3AB1C4CD" w14:textId="5033D843" w:rsidR="00FD7DC2" w:rsidRDefault="00FD7DC2"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-Slide 7 : Hiện nay ứng dụng IOT đang được sử dụng rất rộng rãi, thông qua thiết bị đánh giá chất lượng không khí, ta có thể bật các thiết bị lọc không khí, điều hoà từ xa. Nếu nhà có con nhỏ, hoặc thú cưng ta có thể theo dõi các thông số nguy hiểm, đã có rất nhiều vụ ngạt thở khí CO do đốt than, củi hay để xe nổ máy trong </w:t>
      </w:r>
      <w:r w:rsidR="0014475E">
        <w:rPr>
          <w:rFonts w:asciiTheme="minorHAnsi" w:eastAsiaTheme="minorEastAsia" w:hAnsiTheme="minorHAnsi" w:cstheme="minorHAnsi"/>
          <w:sz w:val="32"/>
          <w:szCs w:val="32"/>
        </w:rPr>
        <w:t>nhà.</w:t>
      </w:r>
    </w:p>
    <w:p w14:paraId="5EA5D7F5" w14:textId="7657CBB0" w:rsidR="009F599A" w:rsidRDefault="0014475E"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Slide 8 : Các đại lượng đo.</w:t>
      </w:r>
      <w:r w:rsidR="009F599A">
        <w:rPr>
          <w:rFonts w:asciiTheme="minorHAnsi" w:eastAsiaTheme="minorEastAsia" w:hAnsiTheme="minorHAnsi" w:cstheme="minorHAnsi"/>
          <w:sz w:val="32"/>
          <w:szCs w:val="32"/>
        </w:rPr>
        <w:t xml:space="preserve"> Các đại lượng đo đều được lấy dựa trên khí hậu môi trường tại Việt Nam</w:t>
      </w:r>
    </w:p>
    <w:p w14:paraId="72BFA2C1" w14:textId="1B916D7E" w:rsidR="009F599A" w:rsidRDefault="009F599A"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Nhiệt độ và độ ẩm : được lấy theo quy chuẩn về khí hậu tại nơi làm việc tại Việt Nam . Với nhiệt độ thì từ 0-50 độ C , sai số +/-0.5. Và độ ẩm là từ 10 đến 90% sai số tối đa là 5%</w:t>
      </w:r>
      <w:r w:rsidR="00286936">
        <w:rPr>
          <w:rFonts w:asciiTheme="minorHAnsi" w:eastAsiaTheme="minorEastAsia" w:hAnsiTheme="minorHAnsi" w:cstheme="minorHAnsi"/>
          <w:sz w:val="32"/>
          <w:szCs w:val="32"/>
        </w:rPr>
        <w:t>, độ ẩm ở đây là độ ẩm tương đối</w:t>
      </w:r>
      <w:r w:rsidR="004A5DCD">
        <w:rPr>
          <w:rFonts w:asciiTheme="minorHAnsi" w:eastAsiaTheme="minorEastAsia" w:hAnsiTheme="minorHAnsi" w:cstheme="minorHAnsi"/>
          <w:sz w:val="32"/>
          <w:szCs w:val="32"/>
        </w:rPr>
        <w:t>, đơn vị % được định nghĩa là tỷ lệ áp suất riêng phần của nước với áp suất</w:t>
      </w:r>
      <w:r w:rsidR="002111BE">
        <w:rPr>
          <w:rFonts w:asciiTheme="minorHAnsi" w:eastAsiaTheme="minorEastAsia" w:hAnsiTheme="minorHAnsi" w:cstheme="minorHAnsi"/>
          <w:sz w:val="32"/>
          <w:szCs w:val="32"/>
        </w:rPr>
        <w:t xml:space="preserve"> hơi</w:t>
      </w:r>
      <w:r w:rsidR="004A5DCD">
        <w:rPr>
          <w:rFonts w:asciiTheme="minorHAnsi" w:eastAsiaTheme="minorEastAsia" w:hAnsiTheme="minorHAnsi" w:cstheme="minorHAnsi"/>
          <w:sz w:val="32"/>
          <w:szCs w:val="32"/>
        </w:rPr>
        <w:t xml:space="preserve"> bão hoà</w:t>
      </w:r>
      <w:r w:rsidR="002111BE">
        <w:rPr>
          <w:rFonts w:asciiTheme="minorHAnsi" w:eastAsiaTheme="minorEastAsia" w:hAnsiTheme="minorHAnsi" w:cstheme="minorHAnsi"/>
          <w:sz w:val="32"/>
          <w:szCs w:val="32"/>
        </w:rPr>
        <w:t xml:space="preserve"> của nước</w:t>
      </w:r>
      <w:r w:rsidR="004A5DCD">
        <w:rPr>
          <w:rFonts w:asciiTheme="minorHAnsi" w:eastAsiaTheme="minorEastAsia" w:hAnsiTheme="minorHAnsi" w:cstheme="minorHAnsi"/>
          <w:sz w:val="32"/>
          <w:szCs w:val="32"/>
        </w:rPr>
        <w:t xml:space="preserve"> </w:t>
      </w:r>
      <w:r>
        <w:rPr>
          <w:rFonts w:asciiTheme="minorHAnsi" w:eastAsiaTheme="minorEastAsia" w:hAnsiTheme="minorHAnsi" w:cstheme="minorHAnsi"/>
          <w:sz w:val="32"/>
          <w:szCs w:val="32"/>
        </w:rPr>
        <w:t xml:space="preserve">. </w:t>
      </w:r>
    </w:p>
    <w:p w14:paraId="448B97CE" w14:textId="268F1D6A" w:rsidR="00E57FFB" w:rsidRDefault="00E57FFB"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 </w:t>
      </w:r>
      <w:r w:rsidR="008736B2">
        <w:rPr>
          <w:rFonts w:asciiTheme="minorHAnsi" w:eastAsiaTheme="minorEastAsia" w:hAnsiTheme="minorHAnsi" w:cstheme="minorHAnsi"/>
          <w:sz w:val="32"/>
          <w:szCs w:val="32"/>
        </w:rPr>
        <w:t xml:space="preserve">Bụi mịn : </w:t>
      </w:r>
      <w:r w:rsidR="001B68CB">
        <w:rPr>
          <w:rFonts w:asciiTheme="minorHAnsi" w:eastAsiaTheme="minorEastAsia" w:hAnsiTheme="minorHAnsi" w:cstheme="minorHAnsi"/>
          <w:sz w:val="32"/>
          <w:szCs w:val="32"/>
        </w:rPr>
        <w:t xml:space="preserve">theo </w:t>
      </w:r>
      <w:r w:rsidR="00A439B7">
        <w:rPr>
          <w:rFonts w:asciiTheme="minorHAnsi" w:eastAsiaTheme="minorEastAsia" w:hAnsiTheme="minorHAnsi" w:cstheme="minorHAnsi"/>
          <w:sz w:val="32"/>
          <w:szCs w:val="32"/>
        </w:rPr>
        <w:t xml:space="preserve">giá trị AQI coa nhất của Việt Nam là 500 ứng với nồng độ bụi PM2.5 là </w:t>
      </w:r>
      <w:r w:rsidR="00E56EED">
        <w:rPr>
          <w:rFonts w:asciiTheme="minorHAnsi" w:eastAsiaTheme="minorEastAsia" w:hAnsiTheme="minorHAnsi" w:cstheme="minorHAnsi"/>
          <w:sz w:val="32"/>
          <w:szCs w:val="32"/>
        </w:rPr>
        <w:t>lớn hơn hoặc bằng 500ug/m3 cho nên e chọn dải đo từ 0-500ug/m3</w:t>
      </w:r>
      <w:r w:rsidR="00AA48FF">
        <w:rPr>
          <w:rFonts w:asciiTheme="minorHAnsi" w:eastAsiaTheme="minorEastAsia" w:hAnsiTheme="minorHAnsi" w:cstheme="minorHAnsi"/>
          <w:sz w:val="32"/>
          <w:szCs w:val="32"/>
        </w:rPr>
        <w:t>.</w:t>
      </w:r>
    </w:p>
    <w:p w14:paraId="45D54B92" w14:textId="3B63263A" w:rsidR="00AA48FF" w:rsidRPr="00FD7DC2" w:rsidRDefault="00AA48FF"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 Khí CO : Theo giá trị AQI cao nhất của Việt Nam là 500 ứng với nồng độ khí CO là lớn hơn hoặc bằng </w:t>
      </w:r>
      <w:r w:rsidR="001B1B9C">
        <w:rPr>
          <w:rFonts w:asciiTheme="minorHAnsi" w:eastAsiaTheme="minorEastAsia" w:hAnsiTheme="minorHAnsi" w:cstheme="minorHAnsi"/>
          <w:sz w:val="32"/>
          <w:szCs w:val="32"/>
        </w:rPr>
        <w:t>150000ug/m3 tương đương với 150ppm</w:t>
      </w:r>
    </w:p>
    <w:p w14:paraId="4866CED4" w14:textId="5BFFFE25" w:rsidR="00FB2D10" w:rsidRDefault="00295C92"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lastRenderedPageBreak/>
        <w:t>-</w:t>
      </w:r>
      <w:r w:rsidR="00310B76">
        <w:rPr>
          <w:rFonts w:asciiTheme="minorHAnsi" w:eastAsiaTheme="minorEastAsia" w:hAnsiTheme="minorHAnsi" w:cstheme="minorHAnsi"/>
          <w:sz w:val="32"/>
          <w:szCs w:val="32"/>
        </w:rPr>
        <w:t xml:space="preserve">Thiết bị có vai trò đo đạc các chỉ số không khí trong gia đình sau đó tiến hành đánh giá, tính toán chỉ số AQI sau đó hiển thị ra màn hình và người dùng có thể theo dõi chỉ số AQI từ xa bằng internet. Việc này nhằm giúp người sử dụng có thể tìm biện pháp cải thiện chất lượng không khí nhằm cải thiện và bảo vệ sức khoẻ. Người dùng cũng có thể giám sát các chỉ số từ xa qua ứng dụng IOT để có thể theo dõi khi trẻ em và thú cưng ở nhà một mình. </w:t>
      </w:r>
    </w:p>
    <w:p w14:paraId="5725E01C" w14:textId="77777777" w:rsidR="000A4CCF" w:rsidRDefault="000A4CCF" w:rsidP="00FB2D10">
      <w:pPr>
        <w:rPr>
          <w:rFonts w:asciiTheme="minorHAnsi" w:eastAsiaTheme="minorEastAsia" w:hAnsiTheme="minorHAnsi" w:cstheme="minorHAnsi"/>
          <w:sz w:val="32"/>
          <w:szCs w:val="32"/>
        </w:rPr>
      </w:pPr>
    </w:p>
    <w:p w14:paraId="7F50D0A6" w14:textId="77777777" w:rsidR="000A4CCF" w:rsidRDefault="000A4CCF" w:rsidP="00FB2D10">
      <w:pPr>
        <w:rPr>
          <w:rFonts w:asciiTheme="minorHAnsi" w:eastAsiaTheme="minorEastAsia" w:hAnsiTheme="minorHAnsi" w:cstheme="minorHAnsi"/>
          <w:sz w:val="32"/>
          <w:szCs w:val="32"/>
        </w:rPr>
      </w:pPr>
    </w:p>
    <w:p w14:paraId="674E3B29" w14:textId="2C918AFB" w:rsidR="000A4CCF" w:rsidRDefault="000A4CCF"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Phần của Huy :</w:t>
      </w:r>
      <w:r w:rsidR="008E36CF">
        <w:rPr>
          <w:rFonts w:asciiTheme="minorHAnsi" w:eastAsiaTheme="minorEastAsia" w:hAnsiTheme="minorHAnsi" w:cstheme="minorHAnsi"/>
          <w:sz w:val="32"/>
          <w:szCs w:val="32"/>
        </w:rPr>
        <w:t xml:space="preserve"> </w:t>
      </w:r>
    </w:p>
    <w:p w14:paraId="40E16C0F" w14:textId="277B0B75" w:rsidR="00A60CD3" w:rsidRDefault="000A4CCF" w:rsidP="00FB2D10">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Sau khi xác định được </w:t>
      </w:r>
      <w:r w:rsidR="0080292E">
        <w:rPr>
          <w:rFonts w:asciiTheme="minorHAnsi" w:eastAsiaTheme="minorEastAsia" w:hAnsiTheme="minorHAnsi" w:cstheme="minorHAnsi"/>
          <w:sz w:val="32"/>
          <w:szCs w:val="32"/>
        </w:rPr>
        <w:t>các đối tượng cần đo và dải đo thì chúng ta cần đánh giá các thông số</w:t>
      </w:r>
      <w:r w:rsidR="00B03C6E">
        <w:rPr>
          <w:rFonts w:asciiTheme="minorHAnsi" w:eastAsiaTheme="minorEastAsia" w:hAnsiTheme="minorHAnsi" w:cstheme="minorHAnsi"/>
          <w:sz w:val="32"/>
          <w:szCs w:val="32"/>
        </w:rPr>
        <w:t xml:space="preserve"> </w:t>
      </w:r>
      <w:r w:rsidR="0080292E">
        <w:rPr>
          <w:rFonts w:asciiTheme="minorHAnsi" w:eastAsiaTheme="minorEastAsia" w:hAnsiTheme="minorHAnsi" w:cstheme="minorHAnsi"/>
          <w:sz w:val="32"/>
          <w:szCs w:val="32"/>
        </w:rPr>
        <w:t>đ</w:t>
      </w:r>
      <w:r w:rsidR="00CA6CD5">
        <w:rPr>
          <w:rFonts w:asciiTheme="minorHAnsi" w:eastAsiaTheme="minorEastAsia" w:hAnsiTheme="minorHAnsi" w:cstheme="minorHAnsi"/>
          <w:sz w:val="32"/>
          <w:szCs w:val="32"/>
        </w:rPr>
        <w:t xml:space="preserve">ó là có hại hay có lợi cho  cơ thể con người </w:t>
      </w:r>
      <w:r w:rsidR="007B1CB2">
        <w:rPr>
          <w:rFonts w:asciiTheme="minorHAnsi" w:eastAsiaTheme="minorEastAsia" w:hAnsiTheme="minorHAnsi" w:cstheme="minorHAnsi"/>
          <w:sz w:val="32"/>
          <w:szCs w:val="32"/>
        </w:rPr>
        <w:t xml:space="preserve">. Chúng ta có khái niệm AQI  ( air </w:t>
      </w:r>
      <w:r w:rsidR="00100A2F">
        <w:rPr>
          <w:rFonts w:asciiTheme="minorHAnsi" w:eastAsiaTheme="minorEastAsia" w:hAnsiTheme="minorHAnsi" w:cstheme="minorHAnsi"/>
          <w:sz w:val="32"/>
          <w:szCs w:val="32"/>
        </w:rPr>
        <w:t xml:space="preserve">quality index ) là chỉ số đánh giá chất lượng không khí </w:t>
      </w:r>
      <w:r w:rsidR="00B41E6E">
        <w:rPr>
          <w:rFonts w:asciiTheme="minorHAnsi" w:eastAsiaTheme="minorEastAsia" w:hAnsiTheme="minorHAnsi" w:cstheme="minorHAnsi"/>
          <w:sz w:val="32"/>
          <w:szCs w:val="32"/>
        </w:rPr>
        <w:t>.</w:t>
      </w:r>
      <w:r w:rsidR="00B03C6E">
        <w:rPr>
          <w:rFonts w:asciiTheme="minorHAnsi" w:eastAsiaTheme="minorEastAsia" w:hAnsiTheme="minorHAnsi" w:cstheme="minorHAnsi"/>
          <w:sz w:val="32"/>
          <w:szCs w:val="32"/>
        </w:rPr>
        <w:t xml:space="preserve"> Mỗi một quốc gia có một cách để tính chỉ số AQI khác nhau </w:t>
      </w:r>
      <w:r w:rsidR="00151F43">
        <w:rPr>
          <w:rFonts w:asciiTheme="minorHAnsi" w:eastAsiaTheme="minorEastAsia" w:hAnsiTheme="minorHAnsi" w:cstheme="minorHAnsi"/>
          <w:sz w:val="32"/>
          <w:szCs w:val="32"/>
        </w:rPr>
        <w:t xml:space="preserve">. Theo cục môi trường </w:t>
      </w:r>
      <w:r w:rsidR="007208D7">
        <w:rPr>
          <w:rFonts w:asciiTheme="minorHAnsi" w:eastAsiaTheme="minorEastAsia" w:hAnsiTheme="minorHAnsi" w:cstheme="minorHAnsi"/>
          <w:sz w:val="32"/>
          <w:szCs w:val="32"/>
        </w:rPr>
        <w:t xml:space="preserve">thì </w:t>
      </w:r>
      <w:r w:rsidR="007B55D5">
        <w:rPr>
          <w:rFonts w:asciiTheme="minorHAnsi" w:eastAsiaTheme="minorEastAsia" w:hAnsiTheme="minorHAnsi" w:cstheme="minorHAnsi"/>
          <w:sz w:val="32"/>
          <w:szCs w:val="32"/>
        </w:rPr>
        <w:t xml:space="preserve">chia ra làm 2 công thức để tính chỉ số AQI </w:t>
      </w:r>
      <w:r w:rsidR="00830931">
        <w:rPr>
          <w:rFonts w:asciiTheme="minorHAnsi" w:eastAsiaTheme="minorEastAsia" w:hAnsiTheme="minorHAnsi" w:cstheme="minorHAnsi"/>
          <w:sz w:val="32"/>
          <w:szCs w:val="32"/>
        </w:rPr>
        <w:t xml:space="preserve">. Đối với SO2 mấy chất khí thì tính theo công thức số 1 </w:t>
      </w:r>
      <w:r w:rsidR="00A60CD3">
        <w:rPr>
          <w:rFonts w:asciiTheme="minorHAnsi" w:eastAsiaTheme="minorEastAsia" w:hAnsiTheme="minorHAnsi" w:cstheme="minorHAnsi"/>
          <w:sz w:val="32"/>
          <w:szCs w:val="32"/>
        </w:rPr>
        <w:t>còn các loại bụi thì tính theo công thức số 2</w:t>
      </w:r>
    </w:p>
    <w:p w14:paraId="015C3650" w14:textId="3FE9EAC4" w:rsidR="00A60CD3" w:rsidRDefault="001A4FB5" w:rsidP="00FB2D10">
      <w:pPr>
        <w:rPr>
          <w:rFonts w:asciiTheme="minorHAnsi" w:eastAsiaTheme="minorEastAsia" w:hAnsiTheme="minorHAnsi" w:cstheme="minorHAnsi"/>
          <w:sz w:val="32"/>
          <w:szCs w:val="32"/>
        </w:rPr>
      </w:pPr>
      <w:r>
        <w:rPr>
          <w:noProof/>
          <w:lang w:eastAsia="en-US"/>
        </w:rPr>
        <w:drawing>
          <wp:inline distT="0" distB="0" distL="0" distR="0" wp14:anchorId="1598E9D7" wp14:editId="73C0AEBC">
            <wp:extent cx="5731510" cy="3994150"/>
            <wp:effectExtent l="0" t="0" r="254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994150"/>
                    </a:xfrm>
                    <a:prstGeom prst="rect">
                      <a:avLst/>
                    </a:prstGeom>
                  </pic:spPr>
                </pic:pic>
              </a:graphicData>
            </a:graphic>
          </wp:inline>
        </w:drawing>
      </w:r>
      <w:r>
        <w:rPr>
          <w:rFonts w:asciiTheme="minorHAnsi" w:eastAsiaTheme="minorEastAsia" w:hAnsiTheme="minorHAnsi" w:cstheme="minorHAnsi"/>
          <w:sz w:val="32"/>
          <w:szCs w:val="32"/>
        </w:rPr>
        <w:t xml:space="preserve"> ( tiêu chuẩn việt nam)</w:t>
      </w:r>
      <w:r w:rsidR="006679B3">
        <w:rPr>
          <w:rFonts w:asciiTheme="minorHAnsi" w:eastAsiaTheme="minorEastAsia" w:hAnsiTheme="minorHAnsi" w:cstheme="minorHAnsi"/>
          <w:sz w:val="32"/>
          <w:szCs w:val="32"/>
        </w:rPr>
        <w:t xml:space="preserve"> </w:t>
      </w:r>
    </w:p>
    <w:p w14:paraId="0E42F1DE" w14:textId="0BE04A7B" w:rsidR="00343899" w:rsidRDefault="00343899" w:rsidP="00343899">
      <w:pPr>
        <w:rPr>
          <w:rFonts w:asciiTheme="minorHAnsi" w:eastAsiaTheme="minorEastAsia" w:hAnsiTheme="minorHAnsi" w:cstheme="minorHAnsi"/>
          <w:sz w:val="32"/>
          <w:szCs w:val="32"/>
        </w:rPr>
      </w:pPr>
    </w:p>
    <w:p w14:paraId="082918A7" w14:textId="77777777" w:rsidR="00CE4E46" w:rsidRDefault="00CE4E46">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lastRenderedPageBreak/>
        <w:t xml:space="preserve">Danh sách mua đồ : </w:t>
      </w:r>
    </w:p>
    <w:p w14:paraId="4E6AD3F2" w14:textId="77777777" w:rsidR="00CE4E46" w:rsidRDefault="00CE4E46" w:rsidP="00CE4E46">
      <w:pPr>
        <w:pStyle w:val="oancuaDanhsach"/>
        <w:numPr>
          <w:ilvl w:val="0"/>
          <w:numId w:val="34"/>
        </w:num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Cảm biến bụi GP2Y1010AU0F</w:t>
      </w:r>
    </w:p>
    <w:p w14:paraId="76A3947C" w14:textId="77777777" w:rsidR="00CE4E46" w:rsidRDefault="00CE4E46" w:rsidP="00CE4E46">
      <w:pPr>
        <w:pStyle w:val="oancuaDanhsach"/>
        <w:numPr>
          <w:ilvl w:val="0"/>
          <w:numId w:val="34"/>
        </w:numPr>
        <w:rPr>
          <w:rFonts w:asciiTheme="minorHAnsi" w:eastAsiaTheme="minorEastAsia" w:hAnsiTheme="minorHAnsi" w:cstheme="minorHAnsi"/>
          <w:sz w:val="32"/>
          <w:szCs w:val="32"/>
        </w:rPr>
      </w:pPr>
      <w:r>
        <w:rPr>
          <w:rFonts w:asciiTheme="minorHAnsi" w:eastAsiaTheme="minorEastAsia" w:hAnsiTheme="minorHAnsi" w:cstheme="minorHAnsi"/>
          <w:sz w:val="32"/>
          <w:szCs w:val="32"/>
        </w:rPr>
        <w:t>MQ7</w:t>
      </w:r>
    </w:p>
    <w:p w14:paraId="509190EC" w14:textId="77777777" w:rsidR="00CE4E46" w:rsidRDefault="00CE4E46" w:rsidP="00CE4E46">
      <w:pPr>
        <w:pStyle w:val="oancuaDanhsach"/>
        <w:numPr>
          <w:ilvl w:val="0"/>
          <w:numId w:val="34"/>
        </w:numPr>
        <w:rPr>
          <w:rFonts w:asciiTheme="minorHAnsi" w:eastAsiaTheme="minorEastAsia" w:hAnsiTheme="minorHAnsi" w:cstheme="minorHAnsi"/>
          <w:sz w:val="32"/>
          <w:szCs w:val="32"/>
        </w:rPr>
      </w:pPr>
      <w:r>
        <w:rPr>
          <w:rFonts w:asciiTheme="minorHAnsi" w:eastAsiaTheme="minorEastAsia" w:hAnsiTheme="minorHAnsi" w:cstheme="minorHAnsi"/>
          <w:sz w:val="32"/>
          <w:szCs w:val="32"/>
        </w:rPr>
        <w:t>DHT22</w:t>
      </w:r>
    </w:p>
    <w:p w14:paraId="16015DCD" w14:textId="77777777" w:rsidR="00CE4E46" w:rsidRDefault="00CE4E46" w:rsidP="00CE4E46">
      <w:pPr>
        <w:pStyle w:val="oancuaDanhsach"/>
        <w:numPr>
          <w:ilvl w:val="0"/>
          <w:numId w:val="34"/>
        </w:numPr>
        <w:rPr>
          <w:rFonts w:asciiTheme="minorHAnsi" w:eastAsiaTheme="minorEastAsia" w:hAnsiTheme="minorHAnsi" w:cstheme="minorHAnsi"/>
          <w:sz w:val="32"/>
          <w:szCs w:val="32"/>
        </w:rPr>
      </w:pPr>
      <w:r>
        <w:rPr>
          <w:rFonts w:asciiTheme="minorHAnsi" w:eastAsiaTheme="minorEastAsia" w:hAnsiTheme="minorHAnsi" w:cstheme="minorHAnsi"/>
          <w:sz w:val="32"/>
          <w:szCs w:val="32"/>
        </w:rPr>
        <w:t>Đế pin và 2 viên pin</w:t>
      </w:r>
    </w:p>
    <w:p w14:paraId="5DA6B079" w14:textId="77777777" w:rsidR="00A07648" w:rsidRDefault="00CE4E46" w:rsidP="00754D4F">
      <w:pPr>
        <w:pStyle w:val="oancuaDanhsach"/>
        <w:numPr>
          <w:ilvl w:val="0"/>
          <w:numId w:val="34"/>
        </w:numPr>
        <w:rPr>
          <w:rFonts w:asciiTheme="minorHAnsi" w:eastAsiaTheme="minorEastAsia" w:hAnsiTheme="minorHAnsi" w:cstheme="minorHAnsi"/>
          <w:sz w:val="32"/>
          <w:szCs w:val="32"/>
        </w:rPr>
      </w:pPr>
      <w:r>
        <w:rPr>
          <w:rFonts w:asciiTheme="minorHAnsi" w:eastAsiaTheme="minorEastAsia" w:hAnsiTheme="minorHAnsi" w:cstheme="minorHAnsi"/>
          <w:sz w:val="32"/>
          <w:szCs w:val="32"/>
        </w:rPr>
        <w:t>Mạch ổn áp 5vdc</w:t>
      </w:r>
    </w:p>
    <w:p w14:paraId="29029A76" w14:textId="0AFCA079" w:rsidR="0003452E" w:rsidRPr="00754D4F" w:rsidRDefault="00A07648" w:rsidP="00754D4F">
      <w:pPr>
        <w:pStyle w:val="oancuaDanhsach"/>
        <w:numPr>
          <w:ilvl w:val="0"/>
          <w:numId w:val="34"/>
        </w:num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Công tắc</w:t>
      </w:r>
      <w:r w:rsidR="0003452E" w:rsidRPr="00754D4F">
        <w:rPr>
          <w:rFonts w:asciiTheme="minorHAnsi" w:eastAsiaTheme="minorEastAsia" w:hAnsiTheme="minorHAnsi" w:cstheme="minorHAnsi"/>
          <w:sz w:val="32"/>
          <w:szCs w:val="32"/>
        </w:rPr>
        <w:br w:type="page"/>
      </w:r>
    </w:p>
    <w:p w14:paraId="3A4BD4FC" w14:textId="045BB778" w:rsidR="00BA6DE8" w:rsidRDefault="0003452E" w:rsidP="00343899">
      <w:pPr>
        <w:rPr>
          <w:rFonts w:asciiTheme="minorHAnsi" w:eastAsiaTheme="minorEastAsia" w:hAnsiTheme="minorHAnsi" w:cstheme="minorHAnsi"/>
          <w:sz w:val="32"/>
          <w:szCs w:val="32"/>
        </w:rPr>
      </w:pPr>
      <w:r w:rsidRPr="00C725B7">
        <w:rPr>
          <w:rFonts w:asciiTheme="minorHAnsi" w:eastAsiaTheme="minorEastAsia" w:hAnsiTheme="minorHAnsi" w:cstheme="minorHAnsi"/>
          <w:b/>
          <w:sz w:val="32"/>
          <w:szCs w:val="32"/>
        </w:rPr>
        <w:lastRenderedPageBreak/>
        <w:t>Cảm biến CO/VOC</w:t>
      </w:r>
      <w:r>
        <w:rPr>
          <w:rFonts w:asciiTheme="minorHAnsi" w:eastAsiaTheme="minorEastAsia" w:hAnsiTheme="minorHAnsi" w:cstheme="minorHAnsi"/>
          <w:sz w:val="32"/>
          <w:szCs w:val="32"/>
        </w:rPr>
        <w:t>: Mo</w:t>
      </w:r>
      <w:r w:rsidRPr="0003452E">
        <w:rPr>
          <w:rFonts w:asciiTheme="minorHAnsi" w:eastAsiaTheme="minorEastAsia" w:hAnsiTheme="minorHAnsi" w:cstheme="minorHAnsi"/>
          <w:sz w:val="32"/>
          <w:szCs w:val="32"/>
        </w:rPr>
        <w:t>d</w:t>
      </w:r>
      <w:r>
        <w:rPr>
          <w:rFonts w:asciiTheme="minorHAnsi" w:eastAsiaTheme="minorEastAsia" w:hAnsiTheme="minorHAnsi" w:cstheme="minorHAnsi"/>
          <w:sz w:val="32"/>
          <w:szCs w:val="32"/>
        </w:rPr>
        <w:t>ule cc</w:t>
      </w:r>
      <w:r w:rsidRPr="0003452E">
        <w:rPr>
          <w:rFonts w:asciiTheme="minorHAnsi" w:eastAsiaTheme="minorEastAsia" w:hAnsiTheme="minorHAnsi" w:cstheme="minorHAnsi"/>
          <w:sz w:val="32"/>
          <w:szCs w:val="32"/>
        </w:rPr>
        <w:t>s</w:t>
      </w:r>
      <w:r>
        <w:rPr>
          <w:rFonts w:asciiTheme="minorHAnsi" w:eastAsiaTheme="minorEastAsia" w:hAnsiTheme="minorHAnsi" w:cstheme="minorHAnsi"/>
          <w:sz w:val="32"/>
          <w:szCs w:val="32"/>
        </w:rPr>
        <w:t>811:300k VN</w:t>
      </w:r>
      <w:r w:rsidRPr="0003452E">
        <w:rPr>
          <w:rFonts w:asciiTheme="minorHAnsi" w:eastAsiaTheme="minorEastAsia" w:hAnsiTheme="minorHAnsi" w:cstheme="minorHAnsi"/>
          <w:sz w:val="32"/>
          <w:szCs w:val="32"/>
        </w:rPr>
        <w:t>Đ</w:t>
      </w:r>
    </w:p>
    <w:p w14:paraId="4AFB49C3" w14:textId="77777777" w:rsidR="0003452E" w:rsidRPr="0003452E" w:rsidRDefault="0003452E" w:rsidP="00777773">
      <w:pPr>
        <w:numPr>
          <w:ilvl w:val="0"/>
          <w:numId w:val="32"/>
        </w:numPr>
        <w:shd w:val="clear" w:color="auto" w:fill="FFFFFF"/>
        <w:rPr>
          <w:rFonts w:ascii="Arial" w:eastAsia="Times New Roman" w:hAnsi="Arial" w:cs="Arial"/>
          <w:color w:val="3A3A3A"/>
          <w:sz w:val="30"/>
          <w:szCs w:val="30"/>
          <w:lang w:eastAsia="en-US"/>
        </w:rPr>
      </w:pPr>
      <w:r w:rsidRPr="0003452E">
        <w:rPr>
          <w:rFonts w:ascii="Arial" w:eastAsia="Times New Roman" w:hAnsi="Arial" w:cs="Arial"/>
          <w:color w:val="3A3A3A"/>
          <w:sz w:val="30"/>
          <w:szCs w:val="30"/>
          <w:lang w:eastAsia="en-US"/>
        </w:rPr>
        <w:t>Điện áp hoạt động: 1.8 – 3.6VDC</w:t>
      </w:r>
    </w:p>
    <w:p w14:paraId="2549A937" w14:textId="77777777" w:rsidR="0003452E" w:rsidRPr="0003452E" w:rsidRDefault="0003452E" w:rsidP="00777773">
      <w:pPr>
        <w:numPr>
          <w:ilvl w:val="0"/>
          <w:numId w:val="32"/>
        </w:numPr>
        <w:shd w:val="clear" w:color="auto" w:fill="FFFFFF"/>
        <w:rPr>
          <w:rFonts w:ascii="Arial" w:eastAsia="Times New Roman" w:hAnsi="Arial" w:cs="Arial"/>
          <w:color w:val="3A3A3A"/>
          <w:sz w:val="30"/>
          <w:szCs w:val="30"/>
          <w:lang w:eastAsia="en-US"/>
        </w:rPr>
      </w:pPr>
      <w:r w:rsidRPr="0003452E">
        <w:rPr>
          <w:rFonts w:ascii="Arial" w:eastAsia="Times New Roman" w:hAnsi="Arial" w:cs="Arial"/>
          <w:color w:val="3A3A3A"/>
          <w:sz w:val="30"/>
          <w:szCs w:val="30"/>
          <w:lang w:eastAsia="en-US"/>
        </w:rPr>
        <w:t>Khí đo được: CO và VOCs</w:t>
      </w:r>
    </w:p>
    <w:p w14:paraId="15ED61A0" w14:textId="77777777" w:rsidR="0003452E" w:rsidRPr="0003452E" w:rsidRDefault="0003452E" w:rsidP="00777773">
      <w:pPr>
        <w:numPr>
          <w:ilvl w:val="0"/>
          <w:numId w:val="32"/>
        </w:numPr>
        <w:shd w:val="clear" w:color="auto" w:fill="FFFFFF"/>
        <w:rPr>
          <w:rFonts w:ascii="Arial" w:eastAsia="Times New Roman" w:hAnsi="Arial" w:cs="Arial"/>
          <w:color w:val="3A3A3A"/>
          <w:sz w:val="30"/>
          <w:szCs w:val="30"/>
          <w:lang w:eastAsia="en-US"/>
        </w:rPr>
      </w:pPr>
      <w:r w:rsidRPr="0003452E">
        <w:rPr>
          <w:rFonts w:ascii="Arial" w:eastAsia="Times New Roman" w:hAnsi="Arial" w:cs="Arial"/>
          <w:color w:val="3A3A3A"/>
          <w:sz w:val="30"/>
          <w:szCs w:val="30"/>
          <w:lang w:eastAsia="en-US"/>
        </w:rPr>
        <w:t>Khoảng đo khí CO: 400 – 8192ppm</w:t>
      </w:r>
    </w:p>
    <w:p w14:paraId="4EC6E4E8" w14:textId="77777777" w:rsidR="0003452E" w:rsidRPr="0003452E" w:rsidRDefault="0003452E" w:rsidP="00777773">
      <w:pPr>
        <w:numPr>
          <w:ilvl w:val="0"/>
          <w:numId w:val="32"/>
        </w:numPr>
        <w:shd w:val="clear" w:color="auto" w:fill="FFFFFF"/>
        <w:rPr>
          <w:rFonts w:ascii="Arial" w:eastAsia="Times New Roman" w:hAnsi="Arial" w:cs="Arial"/>
          <w:color w:val="3A3A3A"/>
          <w:sz w:val="30"/>
          <w:szCs w:val="30"/>
          <w:lang w:eastAsia="en-US"/>
        </w:rPr>
      </w:pPr>
      <w:r w:rsidRPr="0003452E">
        <w:rPr>
          <w:rFonts w:ascii="Arial" w:eastAsia="Times New Roman" w:hAnsi="Arial" w:cs="Arial"/>
          <w:color w:val="3A3A3A"/>
          <w:sz w:val="30"/>
          <w:szCs w:val="30"/>
          <w:lang w:eastAsia="en-US"/>
        </w:rPr>
        <w:t>Khoảng đo khí VOCs: 0 – 1187ppm</w:t>
      </w:r>
    </w:p>
    <w:p w14:paraId="3F487172" w14:textId="13F0D7D9" w:rsidR="0003452E" w:rsidRDefault="0003452E" w:rsidP="00777773">
      <w:pPr>
        <w:numPr>
          <w:ilvl w:val="0"/>
          <w:numId w:val="32"/>
        </w:numPr>
        <w:shd w:val="clear" w:color="auto" w:fill="FFFFFF"/>
        <w:rPr>
          <w:rFonts w:ascii="Arial" w:eastAsia="Times New Roman" w:hAnsi="Arial" w:cs="Arial"/>
          <w:color w:val="3A3A3A"/>
          <w:sz w:val="30"/>
          <w:szCs w:val="30"/>
          <w:lang w:eastAsia="en-US"/>
        </w:rPr>
      </w:pPr>
      <w:r w:rsidRPr="0003452E">
        <w:rPr>
          <w:rFonts w:ascii="Arial" w:eastAsia="Times New Roman" w:hAnsi="Arial" w:cs="Arial"/>
          <w:color w:val="3A3A3A"/>
          <w:sz w:val="30"/>
          <w:szCs w:val="30"/>
          <w:lang w:eastAsia="en-US"/>
        </w:rPr>
        <w:t>Giao tiếp I2C, địa chỉ mặc đinh: 0x5A, hoặc 0x5B</w:t>
      </w:r>
    </w:p>
    <w:p w14:paraId="19955316" w14:textId="10A12FC3" w:rsidR="00C725B7" w:rsidRDefault="00C725B7" w:rsidP="00C725B7">
      <w:pPr>
        <w:shd w:val="clear" w:color="auto" w:fill="FFFFFF"/>
        <w:rPr>
          <w:rFonts w:ascii="Arial" w:eastAsia="Times New Roman" w:hAnsi="Arial" w:cs="Arial"/>
          <w:color w:val="3A3A3A"/>
          <w:sz w:val="30"/>
          <w:szCs w:val="30"/>
          <w:lang w:eastAsia="en-US"/>
        </w:rPr>
      </w:pPr>
    </w:p>
    <w:p w14:paraId="12B20B3B" w14:textId="1CD50F6A" w:rsidR="00C725B7" w:rsidRDefault="00C725B7" w:rsidP="00C725B7">
      <w:pPr>
        <w:shd w:val="clear" w:color="auto" w:fill="FFFFFF"/>
        <w:rPr>
          <w:rFonts w:ascii="Arial" w:eastAsia="Times New Roman" w:hAnsi="Arial" w:cs="Arial"/>
          <w:color w:val="3A3A3A"/>
          <w:sz w:val="30"/>
          <w:szCs w:val="30"/>
          <w:lang w:eastAsia="en-US"/>
        </w:rPr>
      </w:pPr>
      <w:r w:rsidRPr="00C725B7">
        <w:rPr>
          <w:rFonts w:ascii="Arial" w:eastAsia="Times New Roman" w:hAnsi="Arial" w:cs="Arial"/>
          <w:b/>
          <w:color w:val="3A3A3A"/>
          <w:sz w:val="30"/>
          <w:szCs w:val="30"/>
          <w:lang w:eastAsia="en-US"/>
        </w:rPr>
        <w:t>Cảm biến nhiệt độ/độ ẩm</w:t>
      </w:r>
      <w:r>
        <w:rPr>
          <w:rFonts w:ascii="Arial" w:eastAsia="Times New Roman" w:hAnsi="Arial" w:cs="Arial"/>
          <w:color w:val="3A3A3A"/>
          <w:sz w:val="30"/>
          <w:szCs w:val="30"/>
          <w:lang w:eastAsia="en-US"/>
        </w:rPr>
        <w:t>: DHT22: 80k</w:t>
      </w:r>
    </w:p>
    <w:p w14:paraId="34BD1C77" w14:textId="6594D103" w:rsidR="00C725B7" w:rsidRPr="00C725B7" w:rsidRDefault="00C725B7" w:rsidP="00C725B7">
      <w:pPr>
        <w:pStyle w:val="oancuaDanhsach"/>
        <w:numPr>
          <w:ilvl w:val="0"/>
          <w:numId w:val="33"/>
        </w:numPr>
        <w:shd w:val="clear" w:color="auto" w:fill="FFFFFF"/>
        <w:rPr>
          <w:rFonts w:ascii="Arial" w:eastAsia="Times New Roman" w:hAnsi="Arial" w:cs="Arial"/>
          <w:color w:val="3A3A3A"/>
          <w:sz w:val="30"/>
          <w:szCs w:val="30"/>
          <w:lang w:eastAsia="en-US"/>
        </w:rPr>
      </w:pPr>
      <w:r w:rsidRPr="00C725B7">
        <w:rPr>
          <w:rFonts w:ascii="Arial" w:hAnsi="Arial" w:cs="Arial"/>
          <w:color w:val="000000"/>
          <w:sz w:val="30"/>
          <w:szCs w:val="30"/>
          <w:shd w:val="clear" w:color="auto" w:fill="FFFFFF"/>
        </w:rPr>
        <w:t>Cảm biến số nhiệt độ và độ ẩm DHT22 với độ ổn định cao, có khả năng hoạt động liên tục trong thời gian dài, đồng thời dãi nhiệt độ, độ ẩm có thể đo được rộng hơn so với DHT11.</w:t>
      </w:r>
    </w:p>
    <w:p w14:paraId="1ED7A4F7" w14:textId="77777777" w:rsidR="00C725B7" w:rsidRPr="00C725B7" w:rsidRDefault="00C725B7" w:rsidP="00C725B7">
      <w:pPr>
        <w:pStyle w:val="oancuaDanhsach"/>
        <w:numPr>
          <w:ilvl w:val="0"/>
          <w:numId w:val="33"/>
        </w:numPr>
        <w:shd w:val="clear" w:color="auto" w:fill="FFFFFF"/>
        <w:jc w:val="both"/>
        <w:rPr>
          <w:rFonts w:ascii="Helvetica" w:eastAsia="Times New Roman" w:hAnsi="Helvetica" w:cs="Helvetica"/>
          <w:color w:val="333333"/>
          <w:sz w:val="30"/>
          <w:szCs w:val="30"/>
          <w:lang w:eastAsia="en-US"/>
        </w:rPr>
      </w:pPr>
      <w:r w:rsidRPr="00C725B7">
        <w:rPr>
          <w:rFonts w:ascii="Arial" w:eastAsia="Times New Roman" w:hAnsi="Arial" w:cs="Arial"/>
          <w:color w:val="000000"/>
          <w:sz w:val="30"/>
          <w:szCs w:val="30"/>
          <w:lang w:eastAsia="en-US"/>
        </w:rPr>
        <w:t>Điện áp hoạt động: 5VDC</w:t>
      </w:r>
    </w:p>
    <w:p w14:paraId="51E0516D" w14:textId="2B4F2513" w:rsidR="00C725B7" w:rsidRPr="00C725B7" w:rsidRDefault="00C725B7" w:rsidP="00C725B7">
      <w:pPr>
        <w:pStyle w:val="oancuaDanhsach"/>
        <w:numPr>
          <w:ilvl w:val="0"/>
          <w:numId w:val="33"/>
        </w:numPr>
        <w:shd w:val="clear" w:color="auto" w:fill="FFFFFF"/>
        <w:jc w:val="both"/>
        <w:rPr>
          <w:rFonts w:ascii="Helvetica" w:eastAsia="Times New Roman" w:hAnsi="Helvetica" w:cs="Helvetica"/>
          <w:color w:val="333333"/>
          <w:sz w:val="30"/>
          <w:szCs w:val="30"/>
          <w:lang w:eastAsia="en-US"/>
        </w:rPr>
      </w:pPr>
      <w:r w:rsidRPr="00C725B7">
        <w:rPr>
          <w:rFonts w:ascii="Arial" w:eastAsia="Times New Roman" w:hAnsi="Arial" w:cs="Arial"/>
          <w:color w:val="000000"/>
          <w:sz w:val="30"/>
          <w:szCs w:val="30"/>
          <w:lang w:eastAsia="en-US"/>
        </w:rPr>
        <w:t>Dãi độ ẩm hoạt động: 0% - 100% RH, sai số ±2%RH</w:t>
      </w:r>
    </w:p>
    <w:p w14:paraId="25A09732" w14:textId="74477945" w:rsidR="00C725B7" w:rsidRPr="00C725B7" w:rsidRDefault="00C725B7" w:rsidP="00C725B7">
      <w:pPr>
        <w:pStyle w:val="oancuaDanhsach"/>
        <w:numPr>
          <w:ilvl w:val="0"/>
          <w:numId w:val="33"/>
        </w:numPr>
        <w:shd w:val="clear" w:color="auto" w:fill="FFFFFF"/>
        <w:jc w:val="both"/>
        <w:rPr>
          <w:rFonts w:ascii="Helvetica" w:eastAsia="Times New Roman" w:hAnsi="Helvetica" w:cs="Helvetica"/>
          <w:color w:val="333333"/>
          <w:sz w:val="30"/>
          <w:szCs w:val="30"/>
          <w:lang w:eastAsia="en-US"/>
        </w:rPr>
      </w:pPr>
      <w:r w:rsidRPr="00C725B7">
        <w:rPr>
          <w:rFonts w:ascii="Arial" w:eastAsia="Times New Roman" w:hAnsi="Arial" w:cs="Arial"/>
          <w:color w:val="000000"/>
          <w:sz w:val="30"/>
          <w:szCs w:val="30"/>
          <w:lang w:eastAsia="en-US"/>
        </w:rPr>
        <w:t>Dãi nhiệt độ hoạt động: -40°C ~ 80°C, sai số ±0.5°C</w:t>
      </w:r>
    </w:p>
    <w:p w14:paraId="77A82039" w14:textId="1D1A6964" w:rsidR="00C725B7" w:rsidRDefault="00C725B7" w:rsidP="00C725B7">
      <w:pPr>
        <w:shd w:val="clear" w:color="auto" w:fill="FFFFFF"/>
        <w:rPr>
          <w:rFonts w:ascii="Arial" w:eastAsia="Times New Roman" w:hAnsi="Arial" w:cs="Arial"/>
          <w:color w:val="3A3A3A"/>
          <w:sz w:val="30"/>
          <w:szCs w:val="30"/>
          <w:lang w:eastAsia="en-US"/>
        </w:rPr>
      </w:pPr>
    </w:p>
    <w:p w14:paraId="1949F387" w14:textId="79E9A0E8" w:rsidR="00C725B7" w:rsidRPr="0003452E" w:rsidRDefault="00C725B7" w:rsidP="00C725B7">
      <w:pPr>
        <w:shd w:val="clear" w:color="auto" w:fill="FFFFFF"/>
        <w:rPr>
          <w:rFonts w:ascii="Arial" w:eastAsia="Times New Roman" w:hAnsi="Arial" w:cs="Arial"/>
          <w:b/>
          <w:color w:val="3A3A3A"/>
          <w:sz w:val="30"/>
          <w:szCs w:val="30"/>
          <w:lang w:eastAsia="en-US"/>
        </w:rPr>
      </w:pPr>
      <w:r w:rsidRPr="00C725B7">
        <w:rPr>
          <w:rFonts w:ascii="Arial" w:eastAsia="Times New Roman" w:hAnsi="Arial" w:cs="Arial"/>
          <w:b/>
          <w:color w:val="3A3A3A"/>
          <w:sz w:val="30"/>
          <w:szCs w:val="30"/>
          <w:lang w:eastAsia="en-US"/>
        </w:rPr>
        <w:t>Cảm biến đo mật độ bụi mịn pm2.5</w:t>
      </w:r>
      <w:r>
        <w:rPr>
          <w:rFonts w:ascii="Arial" w:eastAsia="Times New Roman" w:hAnsi="Arial" w:cs="Arial"/>
          <w:b/>
          <w:color w:val="3A3A3A"/>
          <w:sz w:val="30"/>
          <w:szCs w:val="30"/>
          <w:lang w:eastAsia="en-US"/>
        </w:rPr>
        <w:t xml:space="preserve">: </w:t>
      </w:r>
    </w:p>
    <w:p w14:paraId="4D9A360F" w14:textId="561FF0B3" w:rsidR="0003452E" w:rsidRPr="00343899" w:rsidRDefault="0003452E" w:rsidP="00343899">
      <w:pPr>
        <w:rPr>
          <w:rFonts w:asciiTheme="minorHAnsi" w:eastAsiaTheme="minorEastAsia" w:hAnsiTheme="minorHAnsi" w:cstheme="minorHAnsi"/>
          <w:sz w:val="32"/>
          <w:szCs w:val="32"/>
        </w:rPr>
      </w:pPr>
    </w:p>
    <w:sectPr w:rsidR="0003452E" w:rsidRPr="00343899"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7D5DA" w14:textId="77777777" w:rsidR="00485146" w:rsidRDefault="00485146" w:rsidP="00F529F5">
      <w:r>
        <w:separator/>
      </w:r>
    </w:p>
  </w:endnote>
  <w:endnote w:type="continuationSeparator" w:id="0">
    <w:p w14:paraId="24968BA1" w14:textId="77777777" w:rsidR="00485146" w:rsidRDefault="00485146" w:rsidP="00F529F5">
      <w:r>
        <w:continuationSeparator/>
      </w:r>
    </w:p>
  </w:endnote>
  <w:endnote w:type="continuationNotice" w:id="1">
    <w:p w14:paraId="02BF3F05" w14:textId="77777777" w:rsidR="00485146" w:rsidRDefault="00485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6453D" w14:textId="77777777" w:rsidR="00485146" w:rsidRDefault="00485146" w:rsidP="00F529F5">
      <w:r>
        <w:separator/>
      </w:r>
    </w:p>
  </w:footnote>
  <w:footnote w:type="continuationSeparator" w:id="0">
    <w:p w14:paraId="124249CB" w14:textId="77777777" w:rsidR="00485146" w:rsidRDefault="00485146" w:rsidP="00F529F5">
      <w:r>
        <w:continuationSeparator/>
      </w:r>
    </w:p>
  </w:footnote>
  <w:footnote w:type="continuationNotice" w:id="1">
    <w:p w14:paraId="1C3E9C69" w14:textId="77777777" w:rsidR="00485146" w:rsidRDefault="004851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BC79CC"/>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2872EB70"/>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AE488322"/>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91FE32D0"/>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093A4AE2"/>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17A715A"/>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7AB180"/>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889574"/>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4EC3DE"/>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2042C782"/>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1804B77"/>
    <w:multiLevelType w:val="hybridMultilevel"/>
    <w:tmpl w:val="FE6AE886"/>
    <w:lvl w:ilvl="0" w:tplc="9CDC2DCA">
      <w:start w:val="1"/>
      <w:numFmt w:val="decimal"/>
      <w:lvlText w:val="%1."/>
      <w:lvlJc w:val="left"/>
      <w:pPr>
        <w:ind w:left="3240" w:hanging="360"/>
      </w:pPr>
      <w:rPr>
        <w:rFonts w:hint="default"/>
      </w:rPr>
    </w:lvl>
    <w:lvl w:ilvl="1" w:tplc="042A0019" w:tentative="1">
      <w:start w:val="1"/>
      <w:numFmt w:val="lowerLetter"/>
      <w:lvlText w:val="%2."/>
      <w:lvlJc w:val="left"/>
      <w:pPr>
        <w:ind w:left="3960" w:hanging="360"/>
      </w:pPr>
    </w:lvl>
    <w:lvl w:ilvl="2" w:tplc="042A001B" w:tentative="1">
      <w:start w:val="1"/>
      <w:numFmt w:val="lowerRoman"/>
      <w:lvlText w:val="%3."/>
      <w:lvlJc w:val="right"/>
      <w:pPr>
        <w:ind w:left="4680" w:hanging="180"/>
      </w:pPr>
    </w:lvl>
    <w:lvl w:ilvl="3" w:tplc="042A000F" w:tentative="1">
      <w:start w:val="1"/>
      <w:numFmt w:val="decimal"/>
      <w:lvlText w:val="%4."/>
      <w:lvlJc w:val="left"/>
      <w:pPr>
        <w:ind w:left="5400" w:hanging="360"/>
      </w:pPr>
    </w:lvl>
    <w:lvl w:ilvl="4" w:tplc="042A0019" w:tentative="1">
      <w:start w:val="1"/>
      <w:numFmt w:val="lowerLetter"/>
      <w:lvlText w:val="%5."/>
      <w:lvlJc w:val="left"/>
      <w:pPr>
        <w:ind w:left="6120" w:hanging="360"/>
      </w:pPr>
    </w:lvl>
    <w:lvl w:ilvl="5" w:tplc="042A001B" w:tentative="1">
      <w:start w:val="1"/>
      <w:numFmt w:val="lowerRoman"/>
      <w:lvlText w:val="%6."/>
      <w:lvlJc w:val="right"/>
      <w:pPr>
        <w:ind w:left="6840" w:hanging="180"/>
      </w:pPr>
    </w:lvl>
    <w:lvl w:ilvl="6" w:tplc="042A000F" w:tentative="1">
      <w:start w:val="1"/>
      <w:numFmt w:val="decimal"/>
      <w:lvlText w:val="%7."/>
      <w:lvlJc w:val="left"/>
      <w:pPr>
        <w:ind w:left="7560" w:hanging="360"/>
      </w:pPr>
    </w:lvl>
    <w:lvl w:ilvl="7" w:tplc="042A0019" w:tentative="1">
      <w:start w:val="1"/>
      <w:numFmt w:val="lowerLetter"/>
      <w:lvlText w:val="%8."/>
      <w:lvlJc w:val="left"/>
      <w:pPr>
        <w:ind w:left="8280" w:hanging="360"/>
      </w:pPr>
    </w:lvl>
    <w:lvl w:ilvl="8" w:tplc="042A001B" w:tentative="1">
      <w:start w:val="1"/>
      <w:numFmt w:val="lowerRoman"/>
      <w:lvlText w:val="%9."/>
      <w:lvlJc w:val="right"/>
      <w:pPr>
        <w:ind w:left="900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DA795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E61403"/>
    <w:multiLevelType w:val="hybridMultilevel"/>
    <w:tmpl w:val="CDBAD0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7191C1A"/>
    <w:multiLevelType w:val="hybridMultilevel"/>
    <w:tmpl w:val="9F40D4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A86F11"/>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92F7262"/>
    <w:multiLevelType w:val="hybridMultilevel"/>
    <w:tmpl w:val="3550CE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AEB0273"/>
    <w:multiLevelType w:val="multilevel"/>
    <w:tmpl w:val="526206A0"/>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25B655A"/>
    <w:multiLevelType w:val="hybridMultilevel"/>
    <w:tmpl w:val="77486332"/>
    <w:lvl w:ilvl="0" w:tplc="0409000D">
      <w:start w:val="1"/>
      <w:numFmt w:val="bullet"/>
      <w:lvlText w:val=""/>
      <w:lvlJc w:val="left"/>
      <w:pPr>
        <w:ind w:left="720" w:hanging="360"/>
      </w:pPr>
      <w:rPr>
        <w:rFonts w:ascii="Wingdings" w:hAnsi="Wingdings" w:hint="default"/>
      </w:rPr>
    </w:lvl>
    <w:lvl w:ilvl="1" w:tplc="0FA8E25E">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90319E"/>
    <w:multiLevelType w:val="hybridMultilevel"/>
    <w:tmpl w:val="68C82B6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45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84C4F29"/>
    <w:multiLevelType w:val="multilevel"/>
    <w:tmpl w:val="D8061F64"/>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C837CE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CF6304"/>
    <w:multiLevelType w:val="multilevel"/>
    <w:tmpl w:val="BF2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350CFB"/>
    <w:multiLevelType w:val="multilevel"/>
    <w:tmpl w:val="9DF09F08"/>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E00722"/>
    <w:multiLevelType w:val="multilevel"/>
    <w:tmpl w:val="A816F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8C2C6D"/>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3"/>
  </w:num>
  <w:num w:numId="3">
    <w:abstractNumId w:val="11"/>
  </w:num>
  <w:num w:numId="4">
    <w:abstractNumId w:val="31"/>
  </w:num>
  <w:num w:numId="5">
    <w:abstractNumId w:val="16"/>
  </w:num>
  <w:num w:numId="6">
    <w:abstractNumId w:val="22"/>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0"/>
  </w:num>
  <w:num w:numId="20">
    <w:abstractNumId w:val="30"/>
  </w:num>
  <w:num w:numId="21">
    <w:abstractNumId w:val="24"/>
  </w:num>
  <w:num w:numId="22">
    <w:abstractNumId w:val="12"/>
  </w:num>
  <w:num w:numId="23">
    <w:abstractNumId w:val="33"/>
  </w:num>
  <w:num w:numId="24">
    <w:abstractNumId w:val="27"/>
  </w:num>
  <w:num w:numId="25">
    <w:abstractNumId w:val="14"/>
  </w:num>
  <w:num w:numId="26">
    <w:abstractNumId w:val="19"/>
  </w:num>
  <w:num w:numId="27">
    <w:abstractNumId w:val="17"/>
  </w:num>
  <w:num w:numId="28">
    <w:abstractNumId w:val="25"/>
  </w:num>
  <w:num w:numId="29">
    <w:abstractNumId w:val="15"/>
  </w:num>
  <w:num w:numId="30">
    <w:abstractNumId w:val="10"/>
  </w:num>
  <w:num w:numId="31">
    <w:abstractNumId w:val="28"/>
  </w:num>
  <w:num w:numId="32">
    <w:abstractNumId w:val="3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EC6"/>
    <w:rsid w:val="0003452E"/>
    <w:rsid w:val="00041E7C"/>
    <w:rsid w:val="00045167"/>
    <w:rsid w:val="0004690D"/>
    <w:rsid w:val="00062710"/>
    <w:rsid w:val="0006500D"/>
    <w:rsid w:val="00072971"/>
    <w:rsid w:val="000758F4"/>
    <w:rsid w:val="00086244"/>
    <w:rsid w:val="00090533"/>
    <w:rsid w:val="000A4340"/>
    <w:rsid w:val="000A4CCF"/>
    <w:rsid w:val="000C5634"/>
    <w:rsid w:val="000D65BA"/>
    <w:rsid w:val="000E14D2"/>
    <w:rsid w:val="000F7629"/>
    <w:rsid w:val="00100A2F"/>
    <w:rsid w:val="00102C26"/>
    <w:rsid w:val="001040BF"/>
    <w:rsid w:val="0014475E"/>
    <w:rsid w:val="00151F43"/>
    <w:rsid w:val="00160DB5"/>
    <w:rsid w:val="001815F9"/>
    <w:rsid w:val="00187F5C"/>
    <w:rsid w:val="0019404F"/>
    <w:rsid w:val="001A4FB5"/>
    <w:rsid w:val="001A5344"/>
    <w:rsid w:val="001B1B9C"/>
    <w:rsid w:val="001B68CB"/>
    <w:rsid w:val="001C5A9E"/>
    <w:rsid w:val="001E7CC9"/>
    <w:rsid w:val="0020244D"/>
    <w:rsid w:val="00202A75"/>
    <w:rsid w:val="002057B8"/>
    <w:rsid w:val="002111BE"/>
    <w:rsid w:val="0021592F"/>
    <w:rsid w:val="00215B73"/>
    <w:rsid w:val="00231FBF"/>
    <w:rsid w:val="00281BB3"/>
    <w:rsid w:val="00286936"/>
    <w:rsid w:val="00295C92"/>
    <w:rsid w:val="002B2021"/>
    <w:rsid w:val="002D12E9"/>
    <w:rsid w:val="002D4A2C"/>
    <w:rsid w:val="002E49F9"/>
    <w:rsid w:val="002F2BAC"/>
    <w:rsid w:val="00310B76"/>
    <w:rsid w:val="00342F10"/>
    <w:rsid w:val="00343899"/>
    <w:rsid w:val="00351E4E"/>
    <w:rsid w:val="00380D41"/>
    <w:rsid w:val="0038196A"/>
    <w:rsid w:val="00386D56"/>
    <w:rsid w:val="003921CE"/>
    <w:rsid w:val="0039233C"/>
    <w:rsid w:val="003929C8"/>
    <w:rsid w:val="003A7B28"/>
    <w:rsid w:val="003B7D7D"/>
    <w:rsid w:val="003C039C"/>
    <w:rsid w:val="0042419B"/>
    <w:rsid w:val="0043142E"/>
    <w:rsid w:val="004316C1"/>
    <w:rsid w:val="00441787"/>
    <w:rsid w:val="004712FA"/>
    <w:rsid w:val="00483D96"/>
    <w:rsid w:val="00485146"/>
    <w:rsid w:val="00497FBA"/>
    <w:rsid w:val="004A493E"/>
    <w:rsid w:val="004A5DCD"/>
    <w:rsid w:val="004C2B51"/>
    <w:rsid w:val="004C479C"/>
    <w:rsid w:val="004C49E4"/>
    <w:rsid w:val="004C6ABE"/>
    <w:rsid w:val="004D44FE"/>
    <w:rsid w:val="004E108E"/>
    <w:rsid w:val="004F3164"/>
    <w:rsid w:val="004F5FE7"/>
    <w:rsid w:val="005037A4"/>
    <w:rsid w:val="00507A72"/>
    <w:rsid w:val="00507A90"/>
    <w:rsid w:val="00507BB1"/>
    <w:rsid w:val="005117CD"/>
    <w:rsid w:val="00544780"/>
    <w:rsid w:val="00562911"/>
    <w:rsid w:val="005652C8"/>
    <w:rsid w:val="00567144"/>
    <w:rsid w:val="00577AFB"/>
    <w:rsid w:val="005A42FD"/>
    <w:rsid w:val="005D03E1"/>
    <w:rsid w:val="005F1F36"/>
    <w:rsid w:val="0060630F"/>
    <w:rsid w:val="006201A5"/>
    <w:rsid w:val="00641883"/>
    <w:rsid w:val="00645252"/>
    <w:rsid w:val="006508F4"/>
    <w:rsid w:val="006641E0"/>
    <w:rsid w:val="006679B3"/>
    <w:rsid w:val="00681865"/>
    <w:rsid w:val="006869CC"/>
    <w:rsid w:val="00686C7B"/>
    <w:rsid w:val="0069366E"/>
    <w:rsid w:val="00697155"/>
    <w:rsid w:val="006B1003"/>
    <w:rsid w:val="006B3300"/>
    <w:rsid w:val="006D3D74"/>
    <w:rsid w:val="006D7347"/>
    <w:rsid w:val="006E0C1E"/>
    <w:rsid w:val="006F04E9"/>
    <w:rsid w:val="006F0F11"/>
    <w:rsid w:val="006F46DD"/>
    <w:rsid w:val="0071192B"/>
    <w:rsid w:val="007208D7"/>
    <w:rsid w:val="00747701"/>
    <w:rsid w:val="00754D4F"/>
    <w:rsid w:val="0077528E"/>
    <w:rsid w:val="00777773"/>
    <w:rsid w:val="00786C5D"/>
    <w:rsid w:val="00797729"/>
    <w:rsid w:val="007A4FA9"/>
    <w:rsid w:val="007B1CB2"/>
    <w:rsid w:val="007B2F4B"/>
    <w:rsid w:val="007B55D5"/>
    <w:rsid w:val="007E49BB"/>
    <w:rsid w:val="007F4910"/>
    <w:rsid w:val="00800405"/>
    <w:rsid w:val="0080292E"/>
    <w:rsid w:val="00806BC5"/>
    <w:rsid w:val="0081368D"/>
    <w:rsid w:val="00821D37"/>
    <w:rsid w:val="00830931"/>
    <w:rsid w:val="0083569A"/>
    <w:rsid w:val="00852FF6"/>
    <w:rsid w:val="00864F28"/>
    <w:rsid w:val="008736B2"/>
    <w:rsid w:val="0088692E"/>
    <w:rsid w:val="008938C4"/>
    <w:rsid w:val="008956A7"/>
    <w:rsid w:val="008B1F9B"/>
    <w:rsid w:val="008D1C2A"/>
    <w:rsid w:val="008E36CF"/>
    <w:rsid w:val="008E3FED"/>
    <w:rsid w:val="008F0288"/>
    <w:rsid w:val="00907CB6"/>
    <w:rsid w:val="00942640"/>
    <w:rsid w:val="0095367A"/>
    <w:rsid w:val="00960FFF"/>
    <w:rsid w:val="009649F9"/>
    <w:rsid w:val="0096517D"/>
    <w:rsid w:val="0096684C"/>
    <w:rsid w:val="00971D89"/>
    <w:rsid w:val="00991400"/>
    <w:rsid w:val="00996076"/>
    <w:rsid w:val="009A5C27"/>
    <w:rsid w:val="009C21A4"/>
    <w:rsid w:val="009C66E8"/>
    <w:rsid w:val="009D0209"/>
    <w:rsid w:val="009D6094"/>
    <w:rsid w:val="009E1247"/>
    <w:rsid w:val="009F599A"/>
    <w:rsid w:val="009F724D"/>
    <w:rsid w:val="00A07648"/>
    <w:rsid w:val="00A213F0"/>
    <w:rsid w:val="00A37EF7"/>
    <w:rsid w:val="00A411C1"/>
    <w:rsid w:val="00A439B7"/>
    <w:rsid w:val="00A60CD3"/>
    <w:rsid w:val="00A715E4"/>
    <w:rsid w:val="00A81E08"/>
    <w:rsid w:val="00A85888"/>
    <w:rsid w:val="00A9204E"/>
    <w:rsid w:val="00A965F2"/>
    <w:rsid w:val="00A97457"/>
    <w:rsid w:val="00AA48FF"/>
    <w:rsid w:val="00AC1C4E"/>
    <w:rsid w:val="00B03C6E"/>
    <w:rsid w:val="00B13D30"/>
    <w:rsid w:val="00B41B25"/>
    <w:rsid w:val="00B41E6E"/>
    <w:rsid w:val="00B7428A"/>
    <w:rsid w:val="00BA1B87"/>
    <w:rsid w:val="00BA6DE8"/>
    <w:rsid w:val="00BB02BC"/>
    <w:rsid w:val="00BC1366"/>
    <w:rsid w:val="00BE235A"/>
    <w:rsid w:val="00C10659"/>
    <w:rsid w:val="00C51494"/>
    <w:rsid w:val="00C646BF"/>
    <w:rsid w:val="00C725B7"/>
    <w:rsid w:val="00C741DA"/>
    <w:rsid w:val="00C76701"/>
    <w:rsid w:val="00C903BD"/>
    <w:rsid w:val="00CA64F3"/>
    <w:rsid w:val="00CA6CD5"/>
    <w:rsid w:val="00CD0665"/>
    <w:rsid w:val="00CE4E46"/>
    <w:rsid w:val="00CE79D2"/>
    <w:rsid w:val="00D157C4"/>
    <w:rsid w:val="00D36952"/>
    <w:rsid w:val="00D42601"/>
    <w:rsid w:val="00D5443F"/>
    <w:rsid w:val="00D66A6F"/>
    <w:rsid w:val="00D74E61"/>
    <w:rsid w:val="00D91317"/>
    <w:rsid w:val="00DA1EC6"/>
    <w:rsid w:val="00DA53A8"/>
    <w:rsid w:val="00DC7606"/>
    <w:rsid w:val="00DD2911"/>
    <w:rsid w:val="00DE1EB9"/>
    <w:rsid w:val="00DE5E23"/>
    <w:rsid w:val="00DF10F9"/>
    <w:rsid w:val="00E00683"/>
    <w:rsid w:val="00E00B1F"/>
    <w:rsid w:val="00E54A8B"/>
    <w:rsid w:val="00E56EED"/>
    <w:rsid w:val="00E57100"/>
    <w:rsid w:val="00E57149"/>
    <w:rsid w:val="00E57FFB"/>
    <w:rsid w:val="00E6218B"/>
    <w:rsid w:val="00E650A1"/>
    <w:rsid w:val="00E66BC3"/>
    <w:rsid w:val="00E847F6"/>
    <w:rsid w:val="00E85489"/>
    <w:rsid w:val="00E91D76"/>
    <w:rsid w:val="00E958AF"/>
    <w:rsid w:val="00EA7C0E"/>
    <w:rsid w:val="00EB5528"/>
    <w:rsid w:val="00EC110C"/>
    <w:rsid w:val="00ED1887"/>
    <w:rsid w:val="00EE4619"/>
    <w:rsid w:val="00F26532"/>
    <w:rsid w:val="00F529F5"/>
    <w:rsid w:val="00F63E1E"/>
    <w:rsid w:val="00F652E6"/>
    <w:rsid w:val="00F85D0C"/>
    <w:rsid w:val="00F86285"/>
    <w:rsid w:val="00F92043"/>
    <w:rsid w:val="00FA28E7"/>
    <w:rsid w:val="00FA3B35"/>
    <w:rsid w:val="00FB0F91"/>
    <w:rsid w:val="00FB1576"/>
    <w:rsid w:val="00FB2D10"/>
    <w:rsid w:val="00FC066E"/>
    <w:rsid w:val="00FD7DC2"/>
    <w:rsid w:val="1825565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8393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529F5"/>
    <w:rPr>
      <w:rFonts w:ascii="Calibri" w:hAnsi="Calibri" w:cs="Calibri"/>
    </w:rPr>
  </w:style>
  <w:style w:type="paragraph" w:styleId="u1">
    <w:name w:val="heading 1"/>
    <w:basedOn w:val="Binhthng"/>
    <w:next w:val="Binhthng"/>
    <w:link w:val="u1Char"/>
    <w:uiPriority w:val="9"/>
    <w:qFormat/>
    <w:rsid w:val="00F529F5"/>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u2">
    <w:name w:val="heading 2"/>
    <w:basedOn w:val="Binhthng"/>
    <w:next w:val="Binhthng"/>
    <w:link w:val="u2Char"/>
    <w:uiPriority w:val="9"/>
    <w:unhideWhenUsed/>
    <w:qFormat/>
    <w:rsid w:val="00F529F5"/>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u3">
    <w:name w:val="heading 3"/>
    <w:basedOn w:val="Binhthng"/>
    <w:next w:val="Binhthng"/>
    <w:link w:val="u3Char"/>
    <w:uiPriority w:val="9"/>
    <w:unhideWhenUsed/>
    <w:qFormat/>
    <w:rsid w:val="00F529F5"/>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u4">
    <w:name w:val="heading 4"/>
    <w:basedOn w:val="Binhthng"/>
    <w:next w:val="Binhthng"/>
    <w:link w:val="u4Char"/>
    <w:uiPriority w:val="9"/>
    <w:unhideWhenUsed/>
    <w:qFormat/>
    <w:rsid w:val="00F529F5"/>
    <w:pPr>
      <w:keepNext/>
      <w:keepLines/>
      <w:spacing w:before="40"/>
      <w:outlineLvl w:val="3"/>
    </w:pPr>
    <w:rPr>
      <w:rFonts w:ascii="Calibri Light" w:eastAsiaTheme="majorEastAsia" w:hAnsi="Calibri Light" w:cs="Calibri Light"/>
      <w:i/>
      <w:iCs/>
      <w:color w:val="1F4E79" w:themeColor="accent1" w:themeShade="80"/>
    </w:rPr>
  </w:style>
  <w:style w:type="paragraph" w:styleId="u5">
    <w:name w:val="heading 5"/>
    <w:basedOn w:val="Binhthng"/>
    <w:next w:val="Binhthng"/>
    <w:link w:val="u5Char"/>
    <w:uiPriority w:val="9"/>
    <w:unhideWhenUsed/>
    <w:qFormat/>
    <w:rsid w:val="00F529F5"/>
    <w:pPr>
      <w:keepNext/>
      <w:keepLines/>
      <w:spacing w:before="40"/>
      <w:outlineLvl w:val="4"/>
    </w:pPr>
    <w:rPr>
      <w:rFonts w:ascii="Calibri Light" w:eastAsiaTheme="majorEastAsia" w:hAnsi="Calibri Light" w:cs="Calibri Light"/>
      <w:color w:val="1F4E79" w:themeColor="accent1" w:themeShade="80"/>
    </w:rPr>
  </w:style>
  <w:style w:type="paragraph" w:styleId="u6">
    <w:name w:val="heading 6"/>
    <w:basedOn w:val="Binhthng"/>
    <w:next w:val="Binhthng"/>
    <w:link w:val="u6Char"/>
    <w:uiPriority w:val="9"/>
    <w:unhideWhenUsed/>
    <w:qFormat/>
    <w:rsid w:val="00F529F5"/>
    <w:pPr>
      <w:keepNext/>
      <w:keepLines/>
      <w:spacing w:before="40"/>
      <w:outlineLvl w:val="5"/>
    </w:pPr>
    <w:rPr>
      <w:rFonts w:ascii="Calibri Light" w:eastAsiaTheme="majorEastAsia" w:hAnsi="Calibri Light" w:cs="Calibri Light"/>
      <w:color w:val="1F4D78" w:themeColor="accent1" w:themeShade="7F"/>
    </w:rPr>
  </w:style>
  <w:style w:type="paragraph" w:styleId="u7">
    <w:name w:val="heading 7"/>
    <w:basedOn w:val="Binhthng"/>
    <w:next w:val="Binhthng"/>
    <w:link w:val="u7Char"/>
    <w:uiPriority w:val="9"/>
    <w:unhideWhenUsed/>
    <w:qFormat/>
    <w:rsid w:val="00F529F5"/>
    <w:pPr>
      <w:keepNext/>
      <w:keepLines/>
      <w:spacing w:before="40"/>
      <w:outlineLvl w:val="6"/>
    </w:pPr>
    <w:rPr>
      <w:rFonts w:ascii="Calibri Light" w:eastAsiaTheme="majorEastAsia" w:hAnsi="Calibri Light" w:cs="Calibri Light"/>
      <w:i/>
      <w:iCs/>
      <w:color w:val="1F4D78" w:themeColor="accent1" w:themeShade="7F"/>
    </w:rPr>
  </w:style>
  <w:style w:type="paragraph" w:styleId="u8">
    <w:name w:val="heading 8"/>
    <w:basedOn w:val="Binhthng"/>
    <w:next w:val="Binhthng"/>
    <w:link w:val="u8Char"/>
    <w:uiPriority w:val="9"/>
    <w:unhideWhenUsed/>
    <w:qFormat/>
    <w:rsid w:val="00F529F5"/>
    <w:pPr>
      <w:keepNext/>
      <w:keepLines/>
      <w:spacing w:before="40"/>
      <w:outlineLvl w:val="7"/>
    </w:pPr>
    <w:rPr>
      <w:rFonts w:ascii="Calibri Light" w:eastAsiaTheme="majorEastAsia" w:hAnsi="Calibri Light" w:cs="Calibri Light"/>
      <w:color w:val="272727" w:themeColor="text1" w:themeTint="D8"/>
      <w:szCs w:val="21"/>
    </w:rPr>
  </w:style>
  <w:style w:type="paragraph" w:styleId="u9">
    <w:name w:val="heading 9"/>
    <w:basedOn w:val="Binhthng"/>
    <w:next w:val="Binhthng"/>
    <w:link w:val="u9Char"/>
    <w:uiPriority w:val="9"/>
    <w:unhideWhenUsed/>
    <w:qFormat/>
    <w:rsid w:val="00F529F5"/>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529F5"/>
    <w:rPr>
      <w:rFonts w:ascii="Calibri Light" w:eastAsiaTheme="majorEastAsia" w:hAnsi="Calibri Light" w:cs="Calibri Light"/>
      <w:color w:val="1F4E79" w:themeColor="accent1" w:themeShade="80"/>
      <w:sz w:val="32"/>
      <w:szCs w:val="32"/>
    </w:rPr>
  </w:style>
  <w:style w:type="character" w:customStyle="1" w:styleId="u2Char">
    <w:name w:val="Đầu đề 2 Char"/>
    <w:basedOn w:val="Phngmcinhcuaoanvn"/>
    <w:link w:val="u2"/>
    <w:uiPriority w:val="9"/>
    <w:rsid w:val="00F529F5"/>
    <w:rPr>
      <w:rFonts w:ascii="Calibri Light" w:eastAsiaTheme="majorEastAsia" w:hAnsi="Calibri Light" w:cs="Calibri Light"/>
      <w:color w:val="1F4E79" w:themeColor="accent1" w:themeShade="80"/>
      <w:sz w:val="26"/>
      <w:szCs w:val="26"/>
    </w:rPr>
  </w:style>
  <w:style w:type="character" w:customStyle="1" w:styleId="u3Char">
    <w:name w:val="Đầu đề 3 Char"/>
    <w:basedOn w:val="Phngmcinhcuaoanvn"/>
    <w:link w:val="u3"/>
    <w:uiPriority w:val="9"/>
    <w:rsid w:val="00F529F5"/>
    <w:rPr>
      <w:rFonts w:ascii="Calibri Light" w:eastAsiaTheme="majorEastAsia" w:hAnsi="Calibri Light" w:cs="Calibri Light"/>
      <w:color w:val="1F4D78" w:themeColor="accent1" w:themeShade="7F"/>
      <w:sz w:val="24"/>
      <w:szCs w:val="24"/>
    </w:rPr>
  </w:style>
  <w:style w:type="character" w:customStyle="1" w:styleId="u4Char">
    <w:name w:val="Đầu đề 4 Char"/>
    <w:basedOn w:val="Phngmcinhcuaoanvn"/>
    <w:link w:val="u4"/>
    <w:uiPriority w:val="9"/>
    <w:rsid w:val="00F529F5"/>
    <w:rPr>
      <w:rFonts w:ascii="Calibri Light" w:eastAsiaTheme="majorEastAsia" w:hAnsi="Calibri Light" w:cs="Calibri Light"/>
      <w:i/>
      <w:iCs/>
      <w:color w:val="1F4E79" w:themeColor="accent1" w:themeShade="80"/>
    </w:rPr>
  </w:style>
  <w:style w:type="character" w:customStyle="1" w:styleId="u5Char">
    <w:name w:val="Đầu đề 5 Char"/>
    <w:basedOn w:val="Phngmcinhcuaoanvn"/>
    <w:link w:val="u5"/>
    <w:uiPriority w:val="9"/>
    <w:rsid w:val="00F529F5"/>
    <w:rPr>
      <w:rFonts w:ascii="Calibri Light" w:eastAsiaTheme="majorEastAsia" w:hAnsi="Calibri Light" w:cs="Calibri Light"/>
      <w:color w:val="1F4E79" w:themeColor="accent1" w:themeShade="80"/>
    </w:rPr>
  </w:style>
  <w:style w:type="character" w:customStyle="1" w:styleId="u6Char">
    <w:name w:val="Đầu đề 6 Char"/>
    <w:basedOn w:val="Phngmcinhcuaoanvn"/>
    <w:link w:val="u6"/>
    <w:uiPriority w:val="9"/>
    <w:rsid w:val="00F529F5"/>
    <w:rPr>
      <w:rFonts w:ascii="Calibri Light" w:eastAsiaTheme="majorEastAsia" w:hAnsi="Calibri Light" w:cs="Calibri Light"/>
      <w:color w:val="1F4D78" w:themeColor="accent1" w:themeShade="7F"/>
    </w:rPr>
  </w:style>
  <w:style w:type="character" w:customStyle="1" w:styleId="u7Char">
    <w:name w:val="Đầu đề 7 Char"/>
    <w:basedOn w:val="Phngmcinhcuaoanvn"/>
    <w:link w:val="u7"/>
    <w:uiPriority w:val="9"/>
    <w:rsid w:val="00F529F5"/>
    <w:rPr>
      <w:rFonts w:ascii="Calibri Light" w:eastAsiaTheme="majorEastAsia" w:hAnsi="Calibri Light" w:cs="Calibri Light"/>
      <w:i/>
      <w:iCs/>
      <w:color w:val="1F4D78" w:themeColor="accent1" w:themeShade="7F"/>
    </w:rPr>
  </w:style>
  <w:style w:type="character" w:customStyle="1" w:styleId="u8Char">
    <w:name w:val="Đầu đề 8 Char"/>
    <w:basedOn w:val="Phngmcinhcuaoanvn"/>
    <w:link w:val="u8"/>
    <w:uiPriority w:val="9"/>
    <w:rsid w:val="00F529F5"/>
    <w:rPr>
      <w:rFonts w:ascii="Calibri Light" w:eastAsiaTheme="majorEastAsia" w:hAnsi="Calibri Light" w:cs="Calibri Light"/>
      <w:color w:val="272727" w:themeColor="text1" w:themeTint="D8"/>
      <w:szCs w:val="21"/>
    </w:rPr>
  </w:style>
  <w:style w:type="character" w:customStyle="1" w:styleId="u9Char">
    <w:name w:val="Đầu đề 9 Char"/>
    <w:basedOn w:val="Phngmcinhcuaoanvn"/>
    <w:link w:val="u9"/>
    <w:uiPriority w:val="9"/>
    <w:rsid w:val="00F529F5"/>
    <w:rPr>
      <w:rFonts w:ascii="Calibri Light" w:eastAsiaTheme="majorEastAsia" w:hAnsi="Calibri Light" w:cs="Calibri Light"/>
      <w:i/>
      <w:iCs/>
      <w:color w:val="272727" w:themeColor="text1" w:themeTint="D8"/>
      <w:szCs w:val="21"/>
    </w:rPr>
  </w:style>
  <w:style w:type="paragraph" w:styleId="Tiu">
    <w:name w:val="Title"/>
    <w:basedOn w:val="Binhthng"/>
    <w:next w:val="Binhthng"/>
    <w:link w:val="TiuChar"/>
    <w:uiPriority w:val="10"/>
    <w:qFormat/>
    <w:rsid w:val="00F529F5"/>
    <w:pPr>
      <w:contextualSpacing/>
    </w:pPr>
    <w:rPr>
      <w:rFonts w:ascii="Calibri Light" w:eastAsiaTheme="majorEastAsia" w:hAnsi="Calibri Light" w:cs="Calibri Light"/>
      <w:spacing w:val="-10"/>
      <w:kern w:val="28"/>
      <w:sz w:val="56"/>
      <w:szCs w:val="56"/>
    </w:rPr>
  </w:style>
  <w:style w:type="character" w:customStyle="1" w:styleId="TiuChar">
    <w:name w:val="Tiêu đề Char"/>
    <w:basedOn w:val="Phngmcinhcuaoanvn"/>
    <w:link w:val="Tiu"/>
    <w:uiPriority w:val="10"/>
    <w:rsid w:val="00F529F5"/>
    <w:rPr>
      <w:rFonts w:ascii="Calibri Light" w:eastAsiaTheme="majorEastAsia" w:hAnsi="Calibri Light" w:cs="Calibri Light"/>
      <w:spacing w:val="-10"/>
      <w:kern w:val="28"/>
      <w:sz w:val="56"/>
      <w:szCs w:val="56"/>
    </w:rPr>
  </w:style>
  <w:style w:type="paragraph" w:styleId="Tiuphu">
    <w:name w:val="Subtitle"/>
    <w:basedOn w:val="Binhthng"/>
    <w:next w:val="Binhthng"/>
    <w:link w:val="TiuphuChar"/>
    <w:uiPriority w:val="11"/>
    <w:qFormat/>
    <w:rsid w:val="00F529F5"/>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F529F5"/>
    <w:rPr>
      <w:rFonts w:ascii="Calibri" w:eastAsiaTheme="minorEastAsia" w:hAnsi="Calibri" w:cs="Calibri"/>
      <w:color w:val="5A5A5A" w:themeColor="text1" w:themeTint="A5"/>
      <w:spacing w:val="15"/>
    </w:rPr>
  </w:style>
  <w:style w:type="character" w:styleId="NhnmanhTinht">
    <w:name w:val="Subtle Emphasis"/>
    <w:basedOn w:val="Phngmcinhcuaoanvn"/>
    <w:uiPriority w:val="19"/>
    <w:qFormat/>
    <w:rsid w:val="00F529F5"/>
    <w:rPr>
      <w:rFonts w:ascii="Calibri" w:hAnsi="Calibri" w:cs="Calibri"/>
      <w:i/>
      <w:iCs/>
      <w:color w:val="404040" w:themeColor="text1" w:themeTint="BF"/>
    </w:rPr>
  </w:style>
  <w:style w:type="character" w:styleId="Nhnmanh">
    <w:name w:val="Emphasis"/>
    <w:basedOn w:val="Phngmcinhcuaoanvn"/>
    <w:uiPriority w:val="20"/>
    <w:qFormat/>
    <w:rsid w:val="00F529F5"/>
    <w:rPr>
      <w:rFonts w:ascii="Calibri" w:hAnsi="Calibri" w:cs="Calibri"/>
      <w:i/>
      <w:iCs/>
    </w:rPr>
  </w:style>
  <w:style w:type="character" w:styleId="NhnmnhThm">
    <w:name w:val="Intense Emphasis"/>
    <w:basedOn w:val="Phngmcinhcuaoanvn"/>
    <w:uiPriority w:val="21"/>
    <w:qFormat/>
    <w:rsid w:val="00F529F5"/>
    <w:rPr>
      <w:rFonts w:ascii="Calibri" w:hAnsi="Calibri" w:cs="Calibri"/>
      <w:i/>
      <w:iCs/>
      <w:color w:val="1F4E79" w:themeColor="accent1" w:themeShade="80"/>
    </w:rPr>
  </w:style>
  <w:style w:type="character" w:styleId="Manh">
    <w:name w:val="Strong"/>
    <w:basedOn w:val="Phngmcinhcuaoanvn"/>
    <w:uiPriority w:val="22"/>
    <w:qFormat/>
    <w:rsid w:val="00F529F5"/>
    <w:rPr>
      <w:rFonts w:ascii="Calibri" w:hAnsi="Calibri" w:cs="Calibri"/>
      <w:b/>
      <w:bCs/>
    </w:rPr>
  </w:style>
  <w:style w:type="paragraph" w:styleId="Litrichdn">
    <w:name w:val="Quote"/>
    <w:basedOn w:val="Binhthng"/>
    <w:next w:val="Binhthng"/>
    <w:link w:val="LitrichdnChar"/>
    <w:uiPriority w:val="29"/>
    <w:qFormat/>
    <w:rsid w:val="00F529F5"/>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F529F5"/>
    <w:rPr>
      <w:rFonts w:ascii="Calibri" w:hAnsi="Calibri" w:cs="Calibri"/>
      <w:i/>
      <w:iCs/>
      <w:color w:val="404040" w:themeColor="text1" w:themeTint="BF"/>
    </w:rPr>
  </w:style>
  <w:style w:type="paragraph" w:styleId="Nhaykepm">
    <w:name w:val="Intense Quote"/>
    <w:basedOn w:val="Binhthng"/>
    <w:next w:val="Binhthng"/>
    <w:link w:val="NhaykepmChar"/>
    <w:uiPriority w:val="30"/>
    <w:qFormat/>
    <w:rsid w:val="00F529F5"/>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NhaykepmChar">
    <w:name w:val="Nháy kép Đậm Char"/>
    <w:basedOn w:val="Phngmcinhcuaoanvn"/>
    <w:link w:val="Nhaykepm"/>
    <w:uiPriority w:val="30"/>
    <w:rsid w:val="00F529F5"/>
    <w:rPr>
      <w:rFonts w:ascii="Calibri" w:hAnsi="Calibri" w:cs="Calibri"/>
      <w:i/>
      <w:iCs/>
      <w:color w:val="1F4E79" w:themeColor="accent1" w:themeShade="80"/>
    </w:rPr>
  </w:style>
  <w:style w:type="character" w:styleId="ThamchiuTinht">
    <w:name w:val="Subtle Reference"/>
    <w:basedOn w:val="Phngmcinhcuaoanvn"/>
    <w:uiPriority w:val="31"/>
    <w:qFormat/>
    <w:rsid w:val="00F529F5"/>
    <w:rPr>
      <w:rFonts w:ascii="Calibri" w:hAnsi="Calibri" w:cs="Calibri"/>
      <w:smallCaps/>
      <w:color w:val="5A5A5A" w:themeColor="text1" w:themeTint="A5"/>
    </w:rPr>
  </w:style>
  <w:style w:type="character" w:styleId="ThamchiuNhnmnh">
    <w:name w:val="Intense Reference"/>
    <w:basedOn w:val="Phngmcinhcuaoanvn"/>
    <w:uiPriority w:val="32"/>
    <w:qFormat/>
    <w:rsid w:val="00F529F5"/>
    <w:rPr>
      <w:rFonts w:ascii="Calibri" w:hAnsi="Calibri" w:cs="Calibri"/>
      <w:b/>
      <w:bCs/>
      <w:caps w:val="0"/>
      <w:smallCaps/>
      <w:color w:val="1F4E79" w:themeColor="accent1" w:themeShade="80"/>
      <w:spacing w:val="5"/>
    </w:rPr>
  </w:style>
  <w:style w:type="character" w:styleId="TiuSach">
    <w:name w:val="Book Title"/>
    <w:basedOn w:val="Phngmcinhcuaoanvn"/>
    <w:uiPriority w:val="33"/>
    <w:qFormat/>
    <w:rsid w:val="00F529F5"/>
    <w:rPr>
      <w:rFonts w:ascii="Calibri" w:hAnsi="Calibri" w:cs="Calibri"/>
      <w:b/>
      <w:bCs/>
      <w:i/>
      <w:iCs/>
      <w:spacing w:val="5"/>
    </w:rPr>
  </w:style>
  <w:style w:type="character" w:styleId="Siuktni">
    <w:name w:val="Hyperlink"/>
    <w:basedOn w:val="Phngmcinhcuaoanvn"/>
    <w:uiPriority w:val="99"/>
    <w:unhideWhenUsed/>
    <w:rsid w:val="00F529F5"/>
    <w:rPr>
      <w:rFonts w:ascii="Calibri" w:hAnsi="Calibri" w:cs="Calibri"/>
      <w:color w:val="1F4E79" w:themeColor="accent1" w:themeShade="80"/>
      <w:u w:val="single"/>
    </w:rPr>
  </w:style>
  <w:style w:type="character" w:styleId="FollowedHyperlink">
    <w:name w:val="FollowedHyperlink"/>
    <w:basedOn w:val="Phngmcinhcuaoanvn"/>
    <w:uiPriority w:val="99"/>
    <w:unhideWhenUsed/>
    <w:rsid w:val="00F529F5"/>
    <w:rPr>
      <w:rFonts w:ascii="Calibri" w:hAnsi="Calibri" w:cs="Calibri"/>
      <w:color w:val="954F72" w:themeColor="followedHyperlink"/>
      <w:u w:val="single"/>
    </w:rPr>
  </w:style>
  <w:style w:type="paragraph" w:styleId="Chuthich">
    <w:name w:val="caption"/>
    <w:basedOn w:val="Binhthng"/>
    <w:next w:val="Binhthng"/>
    <w:uiPriority w:val="35"/>
    <w:unhideWhenUsed/>
    <w:qFormat/>
    <w:rsid w:val="00F529F5"/>
    <w:pPr>
      <w:spacing w:after="200"/>
    </w:pPr>
    <w:rPr>
      <w:i/>
      <w:iCs/>
      <w:color w:val="44546A" w:themeColor="text2"/>
      <w:szCs w:val="18"/>
    </w:rPr>
  </w:style>
  <w:style w:type="paragraph" w:styleId="Bongchuthich">
    <w:name w:val="Balloon Text"/>
    <w:basedOn w:val="Binhthng"/>
    <w:link w:val="BongchuthichChar"/>
    <w:uiPriority w:val="99"/>
    <w:semiHidden/>
    <w:unhideWhenUsed/>
    <w:rsid w:val="00F529F5"/>
    <w:rPr>
      <w:rFonts w:ascii="Segoe UI" w:hAnsi="Segoe UI" w:cs="Segoe UI"/>
      <w:szCs w:val="18"/>
    </w:rPr>
  </w:style>
  <w:style w:type="character" w:customStyle="1" w:styleId="BongchuthichChar">
    <w:name w:val="Bóng chú thích Char"/>
    <w:basedOn w:val="Phngmcinhcuaoanvn"/>
    <w:link w:val="Bongchuthich"/>
    <w:uiPriority w:val="99"/>
    <w:semiHidden/>
    <w:rsid w:val="00F529F5"/>
    <w:rPr>
      <w:rFonts w:ascii="Segoe UI" w:hAnsi="Segoe UI" w:cs="Segoe UI"/>
      <w:szCs w:val="18"/>
    </w:rPr>
  </w:style>
  <w:style w:type="paragraph" w:styleId="Khivnban">
    <w:name w:val="Block Text"/>
    <w:basedOn w:val="Binhthng"/>
    <w:uiPriority w:val="99"/>
    <w:semiHidden/>
    <w:unhideWhenUsed/>
    <w:rsid w:val="00F529F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hnvnban3">
    <w:name w:val="Body Text 3"/>
    <w:basedOn w:val="Binhthng"/>
    <w:link w:val="Thnvnban3Char"/>
    <w:uiPriority w:val="99"/>
    <w:semiHidden/>
    <w:unhideWhenUsed/>
    <w:rsid w:val="00F529F5"/>
    <w:pPr>
      <w:spacing w:after="120"/>
    </w:pPr>
    <w:rPr>
      <w:szCs w:val="16"/>
    </w:rPr>
  </w:style>
  <w:style w:type="character" w:customStyle="1" w:styleId="Thnvnban3Char">
    <w:name w:val="Thân văn bản 3 Char"/>
    <w:basedOn w:val="Phngmcinhcuaoanvn"/>
    <w:link w:val="Thnvnban3"/>
    <w:uiPriority w:val="99"/>
    <w:semiHidden/>
    <w:rsid w:val="00F529F5"/>
    <w:rPr>
      <w:rFonts w:ascii="Calibri" w:hAnsi="Calibri" w:cs="Calibri"/>
      <w:szCs w:val="16"/>
    </w:rPr>
  </w:style>
  <w:style w:type="paragraph" w:styleId="ThnvnbanThutl3">
    <w:name w:val="Body Text Indent 3"/>
    <w:basedOn w:val="Binhthng"/>
    <w:link w:val="ThnvnbanThutl3Char"/>
    <w:uiPriority w:val="99"/>
    <w:semiHidden/>
    <w:unhideWhenUsed/>
    <w:rsid w:val="00F529F5"/>
    <w:pPr>
      <w:spacing w:after="120"/>
      <w:ind w:left="360"/>
    </w:pPr>
    <w:rPr>
      <w:szCs w:val="16"/>
    </w:rPr>
  </w:style>
  <w:style w:type="character" w:customStyle="1" w:styleId="ThnvnbanThutl3Char">
    <w:name w:val="Thân văn bản Thụt lề 3 Char"/>
    <w:basedOn w:val="Phngmcinhcuaoanvn"/>
    <w:link w:val="ThnvnbanThutl3"/>
    <w:uiPriority w:val="99"/>
    <w:semiHidden/>
    <w:rsid w:val="00F529F5"/>
    <w:rPr>
      <w:rFonts w:ascii="Calibri" w:hAnsi="Calibri" w:cs="Calibri"/>
      <w:szCs w:val="16"/>
    </w:rPr>
  </w:style>
  <w:style w:type="character" w:styleId="ThamchiuChuthich">
    <w:name w:val="annotation reference"/>
    <w:basedOn w:val="Phngmcinhcuaoanvn"/>
    <w:uiPriority w:val="99"/>
    <w:semiHidden/>
    <w:unhideWhenUsed/>
    <w:rsid w:val="00F529F5"/>
    <w:rPr>
      <w:rFonts w:ascii="Calibri" w:hAnsi="Calibri" w:cs="Calibri"/>
      <w:sz w:val="22"/>
      <w:szCs w:val="16"/>
    </w:rPr>
  </w:style>
  <w:style w:type="paragraph" w:styleId="VnbanChuthich">
    <w:name w:val="annotation text"/>
    <w:basedOn w:val="Binhthng"/>
    <w:link w:val="VnbanChuthichChar"/>
    <w:uiPriority w:val="99"/>
    <w:semiHidden/>
    <w:unhideWhenUsed/>
    <w:rsid w:val="00F529F5"/>
    <w:rPr>
      <w:szCs w:val="20"/>
    </w:rPr>
  </w:style>
  <w:style w:type="character" w:customStyle="1" w:styleId="VnbanChuthichChar">
    <w:name w:val="Văn bản Chú thích Char"/>
    <w:basedOn w:val="Phngmcinhcuaoanvn"/>
    <w:link w:val="VnbanChuthich"/>
    <w:uiPriority w:val="99"/>
    <w:semiHidden/>
    <w:rsid w:val="00F529F5"/>
    <w:rPr>
      <w:rFonts w:ascii="Calibri" w:hAnsi="Calibri" w:cs="Calibri"/>
      <w:szCs w:val="20"/>
    </w:rPr>
  </w:style>
  <w:style w:type="paragraph" w:styleId="ChuChuthich">
    <w:name w:val="annotation subject"/>
    <w:basedOn w:val="VnbanChuthich"/>
    <w:next w:val="VnbanChuthich"/>
    <w:link w:val="ChuChuthichChar"/>
    <w:uiPriority w:val="99"/>
    <w:semiHidden/>
    <w:unhideWhenUsed/>
    <w:rsid w:val="00F529F5"/>
    <w:rPr>
      <w:b/>
      <w:bCs/>
    </w:rPr>
  </w:style>
  <w:style w:type="character" w:customStyle="1" w:styleId="ChuChuthichChar">
    <w:name w:val="Chủ đề Chú thích Char"/>
    <w:basedOn w:val="VnbanChuthichChar"/>
    <w:link w:val="ChuChuthich"/>
    <w:uiPriority w:val="99"/>
    <w:semiHidden/>
    <w:rsid w:val="00F529F5"/>
    <w:rPr>
      <w:rFonts w:ascii="Calibri" w:hAnsi="Calibri" w:cs="Calibri"/>
      <w:b/>
      <w:bCs/>
      <w:szCs w:val="20"/>
    </w:rPr>
  </w:style>
  <w:style w:type="paragraph" w:styleId="Bantailiu">
    <w:name w:val="Document Map"/>
    <w:basedOn w:val="Binhthng"/>
    <w:link w:val="BantailiuChar"/>
    <w:uiPriority w:val="99"/>
    <w:semiHidden/>
    <w:unhideWhenUsed/>
    <w:rsid w:val="00F529F5"/>
    <w:rPr>
      <w:rFonts w:ascii="Segoe UI" w:hAnsi="Segoe UI" w:cs="Segoe UI"/>
      <w:szCs w:val="16"/>
    </w:rPr>
  </w:style>
  <w:style w:type="character" w:customStyle="1" w:styleId="BantailiuChar">
    <w:name w:val="Bản đồ tài liệu Char"/>
    <w:basedOn w:val="Phngmcinhcuaoanvn"/>
    <w:link w:val="Bantailiu"/>
    <w:uiPriority w:val="99"/>
    <w:semiHidden/>
    <w:rsid w:val="00F529F5"/>
    <w:rPr>
      <w:rFonts w:ascii="Segoe UI" w:hAnsi="Segoe UI" w:cs="Segoe UI"/>
      <w:szCs w:val="16"/>
    </w:rPr>
  </w:style>
  <w:style w:type="paragraph" w:styleId="VnbanChuthichcui">
    <w:name w:val="endnote text"/>
    <w:basedOn w:val="Binhthng"/>
    <w:link w:val="VnbanChuthichcuiChar"/>
    <w:uiPriority w:val="99"/>
    <w:semiHidden/>
    <w:unhideWhenUsed/>
    <w:rsid w:val="00F529F5"/>
    <w:rPr>
      <w:szCs w:val="20"/>
    </w:rPr>
  </w:style>
  <w:style w:type="character" w:customStyle="1" w:styleId="VnbanChuthichcuiChar">
    <w:name w:val="Văn bản Chú thích cuối Char"/>
    <w:basedOn w:val="Phngmcinhcuaoanvn"/>
    <w:link w:val="VnbanChuthichcui"/>
    <w:uiPriority w:val="99"/>
    <w:semiHidden/>
    <w:rsid w:val="00F529F5"/>
    <w:rPr>
      <w:rFonts w:ascii="Calibri" w:hAnsi="Calibri" w:cs="Calibri"/>
      <w:szCs w:val="20"/>
    </w:rPr>
  </w:style>
  <w:style w:type="paragraph" w:styleId="PhongbiGitra">
    <w:name w:val="envelope return"/>
    <w:basedOn w:val="Binhthng"/>
    <w:uiPriority w:val="99"/>
    <w:semiHidden/>
    <w:unhideWhenUsed/>
    <w:rsid w:val="00F529F5"/>
    <w:rPr>
      <w:rFonts w:ascii="Calibri Light" w:eastAsiaTheme="majorEastAsia" w:hAnsi="Calibri Light" w:cs="Calibri Light"/>
      <w:szCs w:val="20"/>
    </w:rPr>
  </w:style>
  <w:style w:type="paragraph" w:styleId="VnbanCcchu">
    <w:name w:val="footnote text"/>
    <w:basedOn w:val="Binhthng"/>
    <w:link w:val="VnbanCcchuChar"/>
    <w:uiPriority w:val="99"/>
    <w:semiHidden/>
    <w:unhideWhenUsed/>
    <w:rsid w:val="00F529F5"/>
    <w:rPr>
      <w:szCs w:val="20"/>
    </w:rPr>
  </w:style>
  <w:style w:type="character" w:customStyle="1" w:styleId="VnbanCcchuChar">
    <w:name w:val="Văn bản Cước chú Char"/>
    <w:basedOn w:val="Phngmcinhcuaoanvn"/>
    <w:link w:val="VnbanCcchu"/>
    <w:uiPriority w:val="99"/>
    <w:semiHidden/>
    <w:rsid w:val="00F529F5"/>
    <w:rPr>
      <w:rFonts w:ascii="Calibri" w:hAnsi="Calibri" w:cs="Calibri"/>
      <w:szCs w:val="20"/>
    </w:rPr>
  </w:style>
  <w:style w:type="character" w:styleId="MaHTML">
    <w:name w:val="HTML Code"/>
    <w:basedOn w:val="Phngmcinhcuaoanvn"/>
    <w:uiPriority w:val="99"/>
    <w:semiHidden/>
    <w:unhideWhenUsed/>
    <w:rsid w:val="00F529F5"/>
    <w:rPr>
      <w:rFonts w:ascii="Consolas" w:hAnsi="Consolas" w:cs="Calibri"/>
      <w:sz w:val="22"/>
      <w:szCs w:val="20"/>
    </w:rPr>
  </w:style>
  <w:style w:type="character" w:styleId="BanphimHTML">
    <w:name w:val="HTML Keyboard"/>
    <w:basedOn w:val="Phngmcinhcuaoanvn"/>
    <w:uiPriority w:val="99"/>
    <w:semiHidden/>
    <w:unhideWhenUsed/>
    <w:rsid w:val="00F529F5"/>
    <w:rPr>
      <w:rFonts w:ascii="Consolas" w:hAnsi="Consolas" w:cs="Calibri"/>
      <w:sz w:val="22"/>
      <w:szCs w:val="20"/>
    </w:rPr>
  </w:style>
  <w:style w:type="paragraph" w:styleId="HTMLinhdangtrc">
    <w:name w:val="HTML Preformatted"/>
    <w:basedOn w:val="Binhthng"/>
    <w:link w:val="HTMLinhdangtrcChar"/>
    <w:uiPriority w:val="99"/>
    <w:semiHidden/>
    <w:unhideWhenUsed/>
    <w:rsid w:val="00F529F5"/>
    <w:rPr>
      <w:rFonts w:ascii="Consolas" w:hAnsi="Consolas"/>
      <w:szCs w:val="20"/>
    </w:rPr>
  </w:style>
  <w:style w:type="character" w:customStyle="1" w:styleId="HTMLinhdangtrcChar">
    <w:name w:val="HTML Định dạng trước Char"/>
    <w:basedOn w:val="Phngmcinhcuaoanvn"/>
    <w:link w:val="HTMLinhdangtrc"/>
    <w:uiPriority w:val="99"/>
    <w:semiHidden/>
    <w:rsid w:val="00F529F5"/>
    <w:rPr>
      <w:rFonts w:ascii="Consolas" w:hAnsi="Consolas" w:cs="Calibri"/>
      <w:szCs w:val="20"/>
    </w:rPr>
  </w:style>
  <w:style w:type="character" w:styleId="MaychHTML">
    <w:name w:val="HTML Typewriter"/>
    <w:basedOn w:val="Phngmcinhcuaoanvn"/>
    <w:uiPriority w:val="99"/>
    <w:semiHidden/>
    <w:unhideWhenUsed/>
    <w:rsid w:val="00F529F5"/>
    <w:rPr>
      <w:rFonts w:ascii="Consolas" w:hAnsi="Consolas" w:cs="Calibri"/>
      <w:sz w:val="22"/>
      <w:szCs w:val="20"/>
    </w:rPr>
  </w:style>
  <w:style w:type="paragraph" w:styleId="VnbanMacro">
    <w:name w:val="macro"/>
    <w:link w:val="VnbanMacroChar"/>
    <w:uiPriority w:val="99"/>
    <w:semiHidden/>
    <w:unhideWhenUsed/>
    <w:rsid w:val="00F529F5"/>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VnbanMacroChar">
    <w:name w:val="Văn bản Macro Char"/>
    <w:basedOn w:val="Phngmcinhcuaoanvn"/>
    <w:link w:val="VnbanMacro"/>
    <w:uiPriority w:val="99"/>
    <w:semiHidden/>
    <w:rsid w:val="00F529F5"/>
    <w:rPr>
      <w:rFonts w:ascii="Consolas" w:hAnsi="Consolas" w:cs="Calibri"/>
      <w:szCs w:val="20"/>
    </w:rPr>
  </w:style>
  <w:style w:type="paragraph" w:styleId="VnbanThun">
    <w:name w:val="Plain Text"/>
    <w:basedOn w:val="Binhthng"/>
    <w:link w:val="VnbanThunChar"/>
    <w:uiPriority w:val="99"/>
    <w:semiHidden/>
    <w:unhideWhenUsed/>
    <w:rsid w:val="00F529F5"/>
    <w:rPr>
      <w:rFonts w:ascii="Consolas" w:hAnsi="Consolas"/>
      <w:szCs w:val="21"/>
    </w:rPr>
  </w:style>
  <w:style w:type="character" w:customStyle="1" w:styleId="VnbanThunChar">
    <w:name w:val="Văn bản Thuần Char"/>
    <w:basedOn w:val="Phngmcinhcuaoanvn"/>
    <w:link w:val="VnbanThun"/>
    <w:uiPriority w:val="99"/>
    <w:semiHidden/>
    <w:rsid w:val="00F529F5"/>
    <w:rPr>
      <w:rFonts w:ascii="Consolas" w:hAnsi="Consolas" w:cs="Calibri"/>
      <w:szCs w:val="21"/>
    </w:rPr>
  </w:style>
  <w:style w:type="character" w:styleId="VnbanChdanhsn">
    <w:name w:val="Placeholder Text"/>
    <w:basedOn w:val="Phngmcinhcuaoanvn"/>
    <w:uiPriority w:val="99"/>
    <w:semiHidden/>
    <w:rsid w:val="00F529F5"/>
    <w:rPr>
      <w:rFonts w:ascii="Calibri" w:hAnsi="Calibri" w:cs="Calibri"/>
      <w:color w:val="3B3838" w:themeColor="background2" w:themeShade="40"/>
    </w:rPr>
  </w:style>
  <w:style w:type="paragraph" w:styleId="utrang">
    <w:name w:val="header"/>
    <w:basedOn w:val="Binhthng"/>
    <w:link w:val="utrangChar"/>
    <w:uiPriority w:val="99"/>
    <w:unhideWhenUsed/>
    <w:rsid w:val="00F529F5"/>
  </w:style>
  <w:style w:type="character" w:customStyle="1" w:styleId="utrangChar">
    <w:name w:val="Đầu trang Char"/>
    <w:basedOn w:val="Phngmcinhcuaoanvn"/>
    <w:link w:val="utrang"/>
    <w:uiPriority w:val="99"/>
    <w:rsid w:val="00F529F5"/>
    <w:rPr>
      <w:rFonts w:ascii="Calibri" w:hAnsi="Calibri" w:cs="Calibri"/>
    </w:rPr>
  </w:style>
  <w:style w:type="paragraph" w:styleId="Chntrang">
    <w:name w:val="footer"/>
    <w:basedOn w:val="Binhthng"/>
    <w:link w:val="ChntrangChar"/>
    <w:uiPriority w:val="99"/>
    <w:unhideWhenUsed/>
    <w:rsid w:val="00F529F5"/>
  </w:style>
  <w:style w:type="character" w:customStyle="1" w:styleId="ChntrangChar">
    <w:name w:val="Chân trang Char"/>
    <w:basedOn w:val="Phngmcinhcuaoanvn"/>
    <w:link w:val="Chntrang"/>
    <w:uiPriority w:val="99"/>
    <w:rsid w:val="00F529F5"/>
    <w:rPr>
      <w:rFonts w:ascii="Calibri" w:hAnsi="Calibri" w:cs="Calibri"/>
    </w:rPr>
  </w:style>
  <w:style w:type="paragraph" w:styleId="Mucluc9">
    <w:name w:val="toc 9"/>
    <w:basedOn w:val="Binhthng"/>
    <w:next w:val="Binhthng"/>
    <w:autoRedefine/>
    <w:uiPriority w:val="39"/>
    <w:semiHidden/>
    <w:unhideWhenUsed/>
    <w:rsid w:val="00F529F5"/>
    <w:pPr>
      <w:spacing w:after="120"/>
      <w:ind w:left="1757"/>
    </w:pPr>
  </w:style>
  <w:style w:type="character" w:customStyle="1" w:styleId="cp1">
    <w:name w:val="Đề cập1"/>
    <w:basedOn w:val="Phngmcinhcuaoanvn"/>
    <w:uiPriority w:val="99"/>
    <w:semiHidden/>
    <w:unhideWhenUsed/>
    <w:rsid w:val="00F529F5"/>
    <w:rPr>
      <w:rFonts w:ascii="Calibri" w:hAnsi="Calibri" w:cs="Calibri"/>
      <w:color w:val="2B579A"/>
      <w:shd w:val="clear" w:color="auto" w:fill="E1DFDD"/>
    </w:rPr>
  </w:style>
  <w:style w:type="numbering" w:styleId="111111">
    <w:name w:val="Outline List 2"/>
    <w:basedOn w:val="Khngco"/>
    <w:uiPriority w:val="99"/>
    <w:semiHidden/>
    <w:unhideWhenUsed/>
    <w:rsid w:val="00F529F5"/>
    <w:pPr>
      <w:numPr>
        <w:numId w:val="24"/>
      </w:numPr>
    </w:pPr>
  </w:style>
  <w:style w:type="numbering" w:styleId="1ai">
    <w:name w:val="Outline List 1"/>
    <w:basedOn w:val="Khngco"/>
    <w:uiPriority w:val="99"/>
    <w:semiHidden/>
    <w:unhideWhenUsed/>
    <w:rsid w:val="00F529F5"/>
    <w:pPr>
      <w:numPr>
        <w:numId w:val="25"/>
      </w:numPr>
    </w:pPr>
  </w:style>
  <w:style w:type="character" w:styleId="BinHTML">
    <w:name w:val="HTML Variable"/>
    <w:basedOn w:val="Phngmcinhcuaoanvn"/>
    <w:uiPriority w:val="99"/>
    <w:semiHidden/>
    <w:unhideWhenUsed/>
    <w:rsid w:val="00F529F5"/>
    <w:rPr>
      <w:rFonts w:ascii="Calibri" w:hAnsi="Calibri" w:cs="Calibri"/>
      <w:i/>
      <w:iCs/>
    </w:rPr>
  </w:style>
  <w:style w:type="paragraph" w:styleId="iachiHTML">
    <w:name w:val="HTML Address"/>
    <w:basedOn w:val="Binhthng"/>
    <w:link w:val="iachiHTMLChar"/>
    <w:uiPriority w:val="99"/>
    <w:semiHidden/>
    <w:unhideWhenUsed/>
    <w:rsid w:val="00F529F5"/>
    <w:rPr>
      <w:i/>
      <w:iCs/>
    </w:rPr>
  </w:style>
  <w:style w:type="character" w:customStyle="1" w:styleId="iachiHTMLChar">
    <w:name w:val="Địa chỉ HTML Char"/>
    <w:basedOn w:val="Phngmcinhcuaoanvn"/>
    <w:link w:val="iachiHTML"/>
    <w:uiPriority w:val="99"/>
    <w:semiHidden/>
    <w:rsid w:val="00F529F5"/>
    <w:rPr>
      <w:rFonts w:ascii="Calibri" w:hAnsi="Calibri" w:cs="Calibri"/>
      <w:i/>
      <w:iCs/>
    </w:rPr>
  </w:style>
  <w:style w:type="character" w:styleId="inhnghiaHTML">
    <w:name w:val="HTML Definition"/>
    <w:basedOn w:val="Phngmcinhcuaoanvn"/>
    <w:uiPriority w:val="99"/>
    <w:semiHidden/>
    <w:unhideWhenUsed/>
    <w:rsid w:val="00F529F5"/>
    <w:rPr>
      <w:rFonts w:ascii="Calibri" w:hAnsi="Calibri" w:cs="Calibri"/>
      <w:i/>
      <w:iCs/>
    </w:rPr>
  </w:style>
  <w:style w:type="character" w:styleId="VindnHTML">
    <w:name w:val="HTML Cite"/>
    <w:basedOn w:val="Phngmcinhcuaoanvn"/>
    <w:uiPriority w:val="99"/>
    <w:semiHidden/>
    <w:unhideWhenUsed/>
    <w:rsid w:val="00F529F5"/>
    <w:rPr>
      <w:rFonts w:ascii="Calibri" w:hAnsi="Calibri" w:cs="Calibri"/>
      <w:i/>
      <w:iCs/>
    </w:rPr>
  </w:style>
  <w:style w:type="character" w:styleId="MuHTML">
    <w:name w:val="HTML Sample"/>
    <w:basedOn w:val="Phngmcinhcuaoanvn"/>
    <w:uiPriority w:val="99"/>
    <w:semiHidden/>
    <w:unhideWhenUsed/>
    <w:rsid w:val="00F529F5"/>
    <w:rPr>
      <w:rFonts w:ascii="Consolas" w:hAnsi="Consolas" w:cs="Calibri"/>
      <w:sz w:val="24"/>
      <w:szCs w:val="24"/>
    </w:rPr>
  </w:style>
  <w:style w:type="character" w:styleId="TvitttHTML">
    <w:name w:val="HTML Acronym"/>
    <w:basedOn w:val="Phngmcinhcuaoanvn"/>
    <w:uiPriority w:val="99"/>
    <w:semiHidden/>
    <w:unhideWhenUsed/>
    <w:rsid w:val="00F529F5"/>
    <w:rPr>
      <w:rFonts w:ascii="Calibri" w:hAnsi="Calibri" w:cs="Calibri"/>
    </w:rPr>
  </w:style>
  <w:style w:type="paragraph" w:styleId="Mucluc1">
    <w:name w:val="toc 1"/>
    <w:basedOn w:val="Binhthng"/>
    <w:next w:val="Binhthng"/>
    <w:autoRedefine/>
    <w:uiPriority w:val="39"/>
    <w:semiHidden/>
    <w:unhideWhenUsed/>
    <w:rsid w:val="00F529F5"/>
    <w:pPr>
      <w:spacing w:after="100"/>
    </w:pPr>
  </w:style>
  <w:style w:type="paragraph" w:styleId="Mucluc2">
    <w:name w:val="toc 2"/>
    <w:basedOn w:val="Binhthng"/>
    <w:next w:val="Binhthng"/>
    <w:autoRedefine/>
    <w:uiPriority w:val="39"/>
    <w:semiHidden/>
    <w:unhideWhenUsed/>
    <w:rsid w:val="00F529F5"/>
    <w:pPr>
      <w:spacing w:after="100"/>
      <w:ind w:left="220"/>
    </w:pPr>
  </w:style>
  <w:style w:type="paragraph" w:styleId="Mucluc3">
    <w:name w:val="toc 3"/>
    <w:basedOn w:val="Binhthng"/>
    <w:next w:val="Binhthng"/>
    <w:autoRedefine/>
    <w:uiPriority w:val="39"/>
    <w:semiHidden/>
    <w:unhideWhenUsed/>
    <w:rsid w:val="00F529F5"/>
    <w:pPr>
      <w:spacing w:after="100"/>
      <w:ind w:left="440"/>
    </w:pPr>
  </w:style>
  <w:style w:type="paragraph" w:styleId="Mucluc4">
    <w:name w:val="toc 4"/>
    <w:basedOn w:val="Binhthng"/>
    <w:next w:val="Binhthng"/>
    <w:autoRedefine/>
    <w:uiPriority w:val="39"/>
    <w:semiHidden/>
    <w:unhideWhenUsed/>
    <w:rsid w:val="00F529F5"/>
    <w:pPr>
      <w:spacing w:after="100"/>
      <w:ind w:left="660"/>
    </w:pPr>
  </w:style>
  <w:style w:type="paragraph" w:styleId="Mucluc5">
    <w:name w:val="toc 5"/>
    <w:basedOn w:val="Binhthng"/>
    <w:next w:val="Binhthng"/>
    <w:autoRedefine/>
    <w:uiPriority w:val="39"/>
    <w:semiHidden/>
    <w:unhideWhenUsed/>
    <w:rsid w:val="00F529F5"/>
    <w:pPr>
      <w:spacing w:after="100"/>
      <w:ind w:left="880"/>
    </w:pPr>
  </w:style>
  <w:style w:type="paragraph" w:styleId="Mucluc6">
    <w:name w:val="toc 6"/>
    <w:basedOn w:val="Binhthng"/>
    <w:next w:val="Binhthng"/>
    <w:autoRedefine/>
    <w:uiPriority w:val="39"/>
    <w:semiHidden/>
    <w:unhideWhenUsed/>
    <w:rsid w:val="00F529F5"/>
    <w:pPr>
      <w:spacing w:after="100"/>
      <w:ind w:left="1100"/>
    </w:pPr>
  </w:style>
  <w:style w:type="paragraph" w:styleId="Mucluc7">
    <w:name w:val="toc 7"/>
    <w:basedOn w:val="Binhthng"/>
    <w:next w:val="Binhthng"/>
    <w:autoRedefine/>
    <w:uiPriority w:val="39"/>
    <w:semiHidden/>
    <w:unhideWhenUsed/>
    <w:rsid w:val="00F529F5"/>
    <w:pPr>
      <w:spacing w:after="100"/>
      <w:ind w:left="1320"/>
    </w:pPr>
  </w:style>
  <w:style w:type="paragraph" w:styleId="Mucluc8">
    <w:name w:val="toc 8"/>
    <w:basedOn w:val="Binhthng"/>
    <w:next w:val="Binhthng"/>
    <w:autoRedefine/>
    <w:uiPriority w:val="39"/>
    <w:semiHidden/>
    <w:unhideWhenUsed/>
    <w:rsid w:val="00F529F5"/>
    <w:pPr>
      <w:spacing w:after="100"/>
      <w:ind w:left="1540"/>
    </w:pPr>
  </w:style>
  <w:style w:type="paragraph" w:styleId="uMucluc">
    <w:name w:val="TOC Heading"/>
    <w:basedOn w:val="u1"/>
    <w:next w:val="Binhthng"/>
    <w:uiPriority w:val="39"/>
    <w:semiHidden/>
    <w:unhideWhenUsed/>
    <w:qFormat/>
    <w:rsid w:val="00F529F5"/>
    <w:pPr>
      <w:outlineLvl w:val="9"/>
    </w:pPr>
    <w:rPr>
      <w:color w:val="2E74B5" w:themeColor="accent1" w:themeShade="BF"/>
    </w:rPr>
  </w:style>
  <w:style w:type="table" w:styleId="BangChuynnghip">
    <w:name w:val="Table Professional"/>
    <w:basedOn w:val="BangThngthng"/>
    <w:uiPriority w:val="99"/>
    <w:semiHidden/>
    <w:unhideWhenUsed/>
    <w:rsid w:val="00F529F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65"/>
    <w:semiHidden/>
    <w:unhideWhenUsed/>
    <w:rsid w:val="00F529F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F529F5"/>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DanhsachVa1-Nhnmanh2">
    <w:name w:val="Medium List 1 Accent 2"/>
    <w:basedOn w:val="BangThngthng"/>
    <w:uiPriority w:val="65"/>
    <w:semiHidden/>
    <w:unhideWhenUsed/>
    <w:rsid w:val="00F529F5"/>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DanhsachVa1-Nhnmanh3">
    <w:name w:val="Medium List 1 Accent 3"/>
    <w:basedOn w:val="BangThngthng"/>
    <w:uiPriority w:val="65"/>
    <w:semiHidden/>
    <w:unhideWhenUsed/>
    <w:rsid w:val="00F529F5"/>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DanhsachVa1-Nhnmanh4">
    <w:name w:val="Medium List 1 Accent 4"/>
    <w:basedOn w:val="BangThngthng"/>
    <w:uiPriority w:val="65"/>
    <w:semiHidden/>
    <w:unhideWhenUsed/>
    <w:rsid w:val="00F529F5"/>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DanhsachVa1-Nhnmanh5">
    <w:name w:val="Medium List 1 Accent 5"/>
    <w:basedOn w:val="BangThngthng"/>
    <w:uiPriority w:val="65"/>
    <w:semiHidden/>
    <w:unhideWhenUsed/>
    <w:rsid w:val="00F529F5"/>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DanhsachVa1-Nhnmanh6">
    <w:name w:val="Medium List 1 Accent 6"/>
    <w:basedOn w:val="BangThngthng"/>
    <w:uiPriority w:val="65"/>
    <w:semiHidden/>
    <w:unhideWhenUsed/>
    <w:rsid w:val="00F529F5"/>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DanhsachVa2">
    <w:name w:val="Medium List 2"/>
    <w:basedOn w:val="BangThngthng"/>
    <w:uiPriority w:val="66"/>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63"/>
    <w:semiHidden/>
    <w:unhideWhenUsed/>
    <w:rsid w:val="00F529F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F529F5"/>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F529F5"/>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F529F5"/>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F529F5"/>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F529F5"/>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F529F5"/>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semiHidden/>
    <w:unhideWhenUsed/>
    <w:rsid w:val="00F529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64"/>
    <w:rsid w:val="00F529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F529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F529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F529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F529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F529F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67"/>
    <w:semiHidden/>
    <w:unhideWhenUsed/>
    <w:rsid w:val="00F529F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semiHidden/>
    <w:unhideWhenUsed/>
    <w:rsid w:val="00F529F5"/>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Va1-Nhnmanh2">
    <w:name w:val="Medium Grid 1 Accent 2"/>
    <w:basedOn w:val="BangThngthng"/>
    <w:uiPriority w:val="67"/>
    <w:semiHidden/>
    <w:unhideWhenUsed/>
    <w:rsid w:val="00F529F5"/>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LiVa1-Nhnmanh3">
    <w:name w:val="Medium Grid 1 Accent 3"/>
    <w:basedOn w:val="BangThngthng"/>
    <w:uiPriority w:val="67"/>
    <w:semiHidden/>
    <w:unhideWhenUsed/>
    <w:rsid w:val="00F529F5"/>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Va1-Nhnmanh4">
    <w:name w:val="Medium Grid 1 Accent 4"/>
    <w:basedOn w:val="BangThngthng"/>
    <w:uiPriority w:val="67"/>
    <w:semiHidden/>
    <w:unhideWhenUsed/>
    <w:rsid w:val="00F529F5"/>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LiVa1-Nhnmanh5">
    <w:name w:val="Medium Grid 1 Accent 5"/>
    <w:basedOn w:val="BangThngthng"/>
    <w:uiPriority w:val="67"/>
    <w:semiHidden/>
    <w:unhideWhenUsed/>
    <w:rsid w:val="00F529F5"/>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LiVa1-Nhnmanh6">
    <w:name w:val="Medium Grid 1 Accent 6"/>
    <w:basedOn w:val="BangThngthng"/>
    <w:uiPriority w:val="67"/>
    <w:semiHidden/>
    <w:unhideWhenUsed/>
    <w:rsid w:val="00F529F5"/>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Va2">
    <w:name w:val="Medium Grid 2"/>
    <w:basedOn w:val="BangThngthng"/>
    <w:uiPriority w:val="68"/>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F529F5"/>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Va3">
    <w:name w:val="Medium Grid 3"/>
    <w:basedOn w:val="BangThngthng"/>
    <w:uiPriority w:val="69"/>
    <w:semiHidden/>
    <w:unhideWhenUsed/>
    <w:rsid w:val="00F52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semiHidden/>
    <w:unhideWhenUsed/>
    <w:rsid w:val="00F52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LiVa3-Nhnmanh2">
    <w:name w:val="Medium Grid 3 Accent 2"/>
    <w:basedOn w:val="BangThngthng"/>
    <w:uiPriority w:val="69"/>
    <w:semiHidden/>
    <w:unhideWhenUsed/>
    <w:rsid w:val="00F52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LiVa3-Nhnmanh3">
    <w:name w:val="Medium Grid 3 Accent 3"/>
    <w:basedOn w:val="BangThngthng"/>
    <w:uiPriority w:val="69"/>
    <w:semiHidden/>
    <w:unhideWhenUsed/>
    <w:rsid w:val="00F52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Va3-Nhnmanh4">
    <w:name w:val="Medium Grid 3 Accent 4"/>
    <w:basedOn w:val="BangThngthng"/>
    <w:uiPriority w:val="69"/>
    <w:semiHidden/>
    <w:unhideWhenUsed/>
    <w:rsid w:val="00F52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LiVa3-Nhnmanh5">
    <w:name w:val="Medium Grid 3 Accent 5"/>
    <w:basedOn w:val="BangThngthng"/>
    <w:uiPriority w:val="69"/>
    <w:semiHidden/>
    <w:unhideWhenUsed/>
    <w:rsid w:val="00F52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LiVa3-Nhnmanh6">
    <w:name w:val="Medium Grid 3 Accent 6"/>
    <w:basedOn w:val="BangThngthng"/>
    <w:uiPriority w:val="69"/>
    <w:semiHidden/>
    <w:unhideWhenUsed/>
    <w:rsid w:val="00F52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DanhmucTailiuThamkhao">
    <w:name w:val="Bibliography"/>
    <w:basedOn w:val="Binhthng"/>
    <w:next w:val="Binhthng"/>
    <w:uiPriority w:val="37"/>
    <w:semiHidden/>
    <w:unhideWhenUsed/>
    <w:rsid w:val="00F529F5"/>
  </w:style>
  <w:style w:type="character" w:customStyle="1" w:styleId="Hashtag1">
    <w:name w:val="Hashtag1"/>
    <w:basedOn w:val="Phngmcinhcuaoanvn"/>
    <w:uiPriority w:val="99"/>
    <w:semiHidden/>
    <w:unhideWhenUsed/>
    <w:rsid w:val="00F529F5"/>
    <w:rPr>
      <w:rFonts w:ascii="Calibri" w:hAnsi="Calibri" w:cs="Calibri"/>
      <w:color w:val="2B579A"/>
      <w:shd w:val="clear" w:color="auto" w:fill="E1DFDD"/>
    </w:rPr>
  </w:style>
  <w:style w:type="paragraph" w:styleId="Phnuth">
    <w:name w:val="Message Header"/>
    <w:basedOn w:val="Binhthng"/>
    <w:link w:val="PhnuthChar"/>
    <w:uiPriority w:val="99"/>
    <w:semiHidden/>
    <w:unhideWhenUsed/>
    <w:rsid w:val="00F529F5"/>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PhnuthChar">
    <w:name w:val="Phần đầu thư Char"/>
    <w:basedOn w:val="Phngmcinhcuaoanvn"/>
    <w:link w:val="Phnuth"/>
    <w:uiPriority w:val="99"/>
    <w:semiHidden/>
    <w:rsid w:val="00F529F5"/>
    <w:rPr>
      <w:rFonts w:ascii="Calibri Light" w:eastAsiaTheme="majorEastAsia" w:hAnsi="Calibri Light" w:cs="Calibri Light"/>
      <w:sz w:val="24"/>
      <w:szCs w:val="24"/>
      <w:shd w:val="pct20" w:color="auto" w:fill="auto"/>
    </w:rPr>
  </w:style>
  <w:style w:type="table" w:styleId="BangThanhlich">
    <w:name w:val="Table Elegant"/>
    <w:basedOn w:val="BangThngthng"/>
    <w:uiPriority w:val="99"/>
    <w:semiHidden/>
    <w:unhideWhenUsed/>
    <w:rsid w:val="00F529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F529F5"/>
    <w:pPr>
      <w:ind w:left="360" w:hanging="360"/>
      <w:contextualSpacing/>
    </w:pPr>
  </w:style>
  <w:style w:type="paragraph" w:styleId="Danhsach2">
    <w:name w:val="List 2"/>
    <w:basedOn w:val="Binhthng"/>
    <w:uiPriority w:val="99"/>
    <w:semiHidden/>
    <w:unhideWhenUsed/>
    <w:rsid w:val="00F529F5"/>
    <w:pPr>
      <w:ind w:left="720" w:hanging="360"/>
      <w:contextualSpacing/>
    </w:pPr>
  </w:style>
  <w:style w:type="paragraph" w:styleId="Danhsach3">
    <w:name w:val="List 3"/>
    <w:basedOn w:val="Binhthng"/>
    <w:uiPriority w:val="99"/>
    <w:semiHidden/>
    <w:unhideWhenUsed/>
    <w:rsid w:val="00F529F5"/>
    <w:pPr>
      <w:ind w:left="1080" w:hanging="360"/>
      <w:contextualSpacing/>
    </w:pPr>
  </w:style>
  <w:style w:type="paragraph" w:styleId="Danhsach4">
    <w:name w:val="List 4"/>
    <w:basedOn w:val="Binhthng"/>
    <w:uiPriority w:val="99"/>
    <w:semiHidden/>
    <w:unhideWhenUsed/>
    <w:rsid w:val="00F529F5"/>
    <w:pPr>
      <w:ind w:left="1440" w:hanging="360"/>
      <w:contextualSpacing/>
    </w:pPr>
  </w:style>
  <w:style w:type="paragraph" w:styleId="Danhsach5">
    <w:name w:val="List 5"/>
    <w:basedOn w:val="Binhthng"/>
    <w:uiPriority w:val="99"/>
    <w:semiHidden/>
    <w:unhideWhenUsed/>
    <w:rsid w:val="00F529F5"/>
    <w:pPr>
      <w:ind w:left="1800" w:hanging="360"/>
      <w:contextualSpacing/>
    </w:pPr>
  </w:style>
  <w:style w:type="table" w:styleId="Bangdangdanhsach1">
    <w:name w:val="Table List 1"/>
    <w:basedOn w:val="BangThngthng"/>
    <w:uiPriority w:val="99"/>
    <w:semiHidden/>
    <w:unhideWhenUsed/>
    <w:rsid w:val="00F529F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F529F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F529F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F529F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F529F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F529F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F529F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F529F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F529F5"/>
    <w:pPr>
      <w:spacing w:after="120"/>
      <w:ind w:left="360"/>
      <w:contextualSpacing/>
    </w:pPr>
  </w:style>
  <w:style w:type="paragraph" w:styleId="Danhsachlintuc2">
    <w:name w:val="List Continue 2"/>
    <w:basedOn w:val="Binhthng"/>
    <w:uiPriority w:val="99"/>
    <w:semiHidden/>
    <w:unhideWhenUsed/>
    <w:rsid w:val="00F529F5"/>
    <w:pPr>
      <w:spacing w:after="120"/>
      <w:ind w:left="720"/>
      <w:contextualSpacing/>
    </w:pPr>
  </w:style>
  <w:style w:type="paragraph" w:styleId="Danhsachlintuc3">
    <w:name w:val="List Continue 3"/>
    <w:basedOn w:val="Binhthng"/>
    <w:uiPriority w:val="99"/>
    <w:semiHidden/>
    <w:unhideWhenUsed/>
    <w:rsid w:val="00F529F5"/>
    <w:pPr>
      <w:spacing w:after="120"/>
      <w:ind w:left="1080"/>
      <w:contextualSpacing/>
    </w:pPr>
  </w:style>
  <w:style w:type="paragraph" w:styleId="Danhsachlintuc4">
    <w:name w:val="List Continue 4"/>
    <w:basedOn w:val="Binhthng"/>
    <w:uiPriority w:val="99"/>
    <w:semiHidden/>
    <w:unhideWhenUsed/>
    <w:rsid w:val="00F529F5"/>
    <w:pPr>
      <w:spacing w:after="120"/>
      <w:ind w:left="1440"/>
      <w:contextualSpacing/>
    </w:pPr>
  </w:style>
  <w:style w:type="paragraph" w:styleId="Danhsachlintuc5">
    <w:name w:val="List Continue 5"/>
    <w:basedOn w:val="Binhthng"/>
    <w:uiPriority w:val="99"/>
    <w:semiHidden/>
    <w:unhideWhenUsed/>
    <w:rsid w:val="00F529F5"/>
    <w:pPr>
      <w:spacing w:after="120"/>
      <w:ind w:left="1800"/>
      <w:contextualSpacing/>
    </w:pPr>
  </w:style>
  <w:style w:type="paragraph" w:styleId="oancuaDanhsach">
    <w:name w:val="List Paragraph"/>
    <w:basedOn w:val="Binhthng"/>
    <w:uiPriority w:val="34"/>
    <w:unhideWhenUsed/>
    <w:qFormat/>
    <w:rsid w:val="00F529F5"/>
    <w:pPr>
      <w:ind w:left="720"/>
      <w:contextualSpacing/>
    </w:pPr>
  </w:style>
  <w:style w:type="paragraph" w:styleId="Sudong">
    <w:name w:val="List Number"/>
    <w:basedOn w:val="Binhthng"/>
    <w:uiPriority w:val="99"/>
    <w:semiHidden/>
    <w:unhideWhenUsed/>
    <w:rsid w:val="00F529F5"/>
    <w:pPr>
      <w:numPr>
        <w:numId w:val="13"/>
      </w:numPr>
      <w:contextualSpacing/>
    </w:pPr>
  </w:style>
  <w:style w:type="paragraph" w:styleId="Sudong2">
    <w:name w:val="List Number 2"/>
    <w:basedOn w:val="Binhthng"/>
    <w:uiPriority w:val="99"/>
    <w:semiHidden/>
    <w:unhideWhenUsed/>
    <w:rsid w:val="00F529F5"/>
    <w:pPr>
      <w:numPr>
        <w:numId w:val="14"/>
      </w:numPr>
      <w:contextualSpacing/>
    </w:pPr>
  </w:style>
  <w:style w:type="paragraph" w:styleId="Sudong3">
    <w:name w:val="List Number 3"/>
    <w:basedOn w:val="Binhthng"/>
    <w:uiPriority w:val="99"/>
    <w:semiHidden/>
    <w:unhideWhenUsed/>
    <w:rsid w:val="00F529F5"/>
    <w:pPr>
      <w:numPr>
        <w:numId w:val="15"/>
      </w:numPr>
      <w:contextualSpacing/>
    </w:pPr>
  </w:style>
  <w:style w:type="paragraph" w:styleId="Sudong4">
    <w:name w:val="List Number 4"/>
    <w:basedOn w:val="Binhthng"/>
    <w:uiPriority w:val="99"/>
    <w:semiHidden/>
    <w:unhideWhenUsed/>
    <w:rsid w:val="00F529F5"/>
    <w:pPr>
      <w:numPr>
        <w:numId w:val="16"/>
      </w:numPr>
      <w:contextualSpacing/>
    </w:pPr>
  </w:style>
  <w:style w:type="paragraph" w:styleId="Sudong5">
    <w:name w:val="List Number 5"/>
    <w:basedOn w:val="Binhthng"/>
    <w:uiPriority w:val="99"/>
    <w:semiHidden/>
    <w:unhideWhenUsed/>
    <w:rsid w:val="00F529F5"/>
    <w:pPr>
      <w:numPr>
        <w:numId w:val="17"/>
      </w:numPr>
      <w:contextualSpacing/>
    </w:pPr>
  </w:style>
  <w:style w:type="paragraph" w:styleId="Duudong">
    <w:name w:val="List Bullet"/>
    <w:basedOn w:val="Binhthng"/>
    <w:uiPriority w:val="99"/>
    <w:semiHidden/>
    <w:unhideWhenUsed/>
    <w:rsid w:val="00F529F5"/>
    <w:pPr>
      <w:numPr>
        <w:numId w:val="8"/>
      </w:numPr>
      <w:contextualSpacing/>
    </w:pPr>
  </w:style>
  <w:style w:type="paragraph" w:styleId="Duudong2">
    <w:name w:val="List Bullet 2"/>
    <w:basedOn w:val="Binhthng"/>
    <w:uiPriority w:val="99"/>
    <w:semiHidden/>
    <w:unhideWhenUsed/>
    <w:rsid w:val="00F529F5"/>
    <w:pPr>
      <w:numPr>
        <w:numId w:val="9"/>
      </w:numPr>
      <w:contextualSpacing/>
    </w:pPr>
  </w:style>
  <w:style w:type="paragraph" w:styleId="Duudong3">
    <w:name w:val="List Bullet 3"/>
    <w:basedOn w:val="Binhthng"/>
    <w:uiPriority w:val="99"/>
    <w:semiHidden/>
    <w:unhideWhenUsed/>
    <w:rsid w:val="00F529F5"/>
    <w:pPr>
      <w:numPr>
        <w:numId w:val="10"/>
      </w:numPr>
      <w:contextualSpacing/>
    </w:pPr>
  </w:style>
  <w:style w:type="paragraph" w:styleId="Duudong4">
    <w:name w:val="List Bullet 4"/>
    <w:basedOn w:val="Binhthng"/>
    <w:uiPriority w:val="99"/>
    <w:semiHidden/>
    <w:unhideWhenUsed/>
    <w:rsid w:val="00F529F5"/>
    <w:pPr>
      <w:numPr>
        <w:numId w:val="11"/>
      </w:numPr>
      <w:contextualSpacing/>
    </w:pPr>
  </w:style>
  <w:style w:type="paragraph" w:styleId="Duudong5">
    <w:name w:val="List Bullet 5"/>
    <w:basedOn w:val="Binhthng"/>
    <w:uiPriority w:val="99"/>
    <w:semiHidden/>
    <w:unhideWhenUsed/>
    <w:rsid w:val="00F529F5"/>
    <w:pPr>
      <w:numPr>
        <w:numId w:val="12"/>
      </w:numPr>
      <w:contextualSpacing/>
    </w:pPr>
  </w:style>
  <w:style w:type="table" w:styleId="Bangdangcin1">
    <w:name w:val="Table Classic 1"/>
    <w:basedOn w:val="BangThngthng"/>
    <w:uiPriority w:val="99"/>
    <w:semiHidden/>
    <w:unhideWhenUsed/>
    <w:rsid w:val="00F529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F529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F529F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F529F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F529F5"/>
  </w:style>
  <w:style w:type="character" w:styleId="ThamchiuChuthichcui">
    <w:name w:val="endnote reference"/>
    <w:basedOn w:val="Phngmcinhcuaoanvn"/>
    <w:uiPriority w:val="99"/>
    <w:semiHidden/>
    <w:unhideWhenUsed/>
    <w:rsid w:val="00F529F5"/>
    <w:rPr>
      <w:rFonts w:ascii="Calibri" w:hAnsi="Calibri" w:cs="Calibri"/>
      <w:vertAlign w:val="superscript"/>
    </w:rPr>
  </w:style>
  <w:style w:type="paragraph" w:styleId="DanhmucCnc">
    <w:name w:val="table of authorities"/>
    <w:basedOn w:val="Binhthng"/>
    <w:next w:val="Binhthng"/>
    <w:uiPriority w:val="99"/>
    <w:semiHidden/>
    <w:unhideWhenUsed/>
    <w:rsid w:val="00F529F5"/>
    <w:pPr>
      <w:ind w:left="220" w:hanging="220"/>
    </w:pPr>
  </w:style>
  <w:style w:type="paragraph" w:styleId="uDanhmucCnc">
    <w:name w:val="toa heading"/>
    <w:basedOn w:val="Binhthng"/>
    <w:next w:val="Binhthng"/>
    <w:uiPriority w:val="99"/>
    <w:semiHidden/>
    <w:unhideWhenUsed/>
    <w:rsid w:val="00F529F5"/>
    <w:pPr>
      <w:spacing w:before="120"/>
    </w:pPr>
    <w:rPr>
      <w:rFonts w:ascii="Calibri Light" w:eastAsiaTheme="majorEastAsia" w:hAnsi="Calibri Light" w:cs="Calibri Light"/>
      <w:b/>
      <w:bCs/>
      <w:sz w:val="24"/>
      <w:szCs w:val="24"/>
    </w:rPr>
  </w:style>
  <w:style w:type="table" w:styleId="DanhsachScs">
    <w:name w:val="Colorful List"/>
    <w:basedOn w:val="BangThngthng"/>
    <w:uiPriority w:val="72"/>
    <w:semiHidden/>
    <w:unhideWhenUsed/>
    <w:rsid w:val="00F529F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semiHidden/>
    <w:unhideWhenUsed/>
    <w:rsid w:val="00F529F5"/>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DanhsachScs-Nhnmanh2">
    <w:name w:val="Colorful List Accent 2"/>
    <w:basedOn w:val="BangThngthng"/>
    <w:uiPriority w:val="72"/>
    <w:semiHidden/>
    <w:unhideWhenUsed/>
    <w:rsid w:val="00F529F5"/>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DanhsachScs-Nhnmanh3">
    <w:name w:val="Colorful List Accent 3"/>
    <w:basedOn w:val="BangThngthng"/>
    <w:uiPriority w:val="72"/>
    <w:semiHidden/>
    <w:unhideWhenUsed/>
    <w:rsid w:val="00F529F5"/>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DanhsachScs-Nhnmanh4">
    <w:name w:val="Colorful List Accent 4"/>
    <w:basedOn w:val="BangThngthng"/>
    <w:uiPriority w:val="72"/>
    <w:semiHidden/>
    <w:unhideWhenUsed/>
    <w:rsid w:val="00F529F5"/>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DanhsachScs-Nhnmanh5">
    <w:name w:val="Colorful List Accent 5"/>
    <w:basedOn w:val="BangThngthng"/>
    <w:uiPriority w:val="72"/>
    <w:semiHidden/>
    <w:unhideWhenUsed/>
    <w:rsid w:val="00F529F5"/>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DanhsachScs-Nhnmanh6">
    <w:name w:val="Colorful List Accent 6"/>
    <w:basedOn w:val="BangThngthng"/>
    <w:uiPriority w:val="72"/>
    <w:rsid w:val="00F529F5"/>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Bangdangmausc1">
    <w:name w:val="Table Colorful 1"/>
    <w:basedOn w:val="BangThngthng"/>
    <w:uiPriority w:val="99"/>
    <w:semiHidden/>
    <w:unhideWhenUsed/>
    <w:rsid w:val="00F529F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F529F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F529F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71"/>
    <w:semiHidden/>
    <w:unhideWhenUsed/>
    <w:rsid w:val="00F529F5"/>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semiHidden/>
    <w:unhideWhenUsed/>
    <w:rsid w:val="00F529F5"/>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semiHidden/>
    <w:unhideWhenUsed/>
    <w:rsid w:val="00F529F5"/>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semiHidden/>
    <w:unhideWhenUsed/>
    <w:rsid w:val="00F529F5"/>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nnScs-Nhnmanh4">
    <w:name w:val="Colorful Shading Accent 4"/>
    <w:basedOn w:val="BangThngthng"/>
    <w:uiPriority w:val="71"/>
    <w:semiHidden/>
    <w:unhideWhenUsed/>
    <w:rsid w:val="00F529F5"/>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semiHidden/>
    <w:unhideWhenUsed/>
    <w:rsid w:val="00F529F5"/>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F529F5"/>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cs">
    <w:name w:val="Colorful Grid"/>
    <w:basedOn w:val="BangThngthng"/>
    <w:uiPriority w:val="73"/>
    <w:semiHidden/>
    <w:unhideWhenUsed/>
    <w:rsid w:val="00F529F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semiHidden/>
    <w:unhideWhenUsed/>
    <w:rsid w:val="00F529F5"/>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Scs-Nhnmanh2">
    <w:name w:val="Colorful Grid Accent 2"/>
    <w:basedOn w:val="BangThngthng"/>
    <w:uiPriority w:val="73"/>
    <w:semiHidden/>
    <w:unhideWhenUsed/>
    <w:rsid w:val="00F529F5"/>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LiScs-Nhnmanh3">
    <w:name w:val="Colorful Grid Accent 3"/>
    <w:basedOn w:val="BangThngthng"/>
    <w:uiPriority w:val="73"/>
    <w:semiHidden/>
    <w:unhideWhenUsed/>
    <w:rsid w:val="00F529F5"/>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Scs-Nhnmanh4">
    <w:name w:val="Colorful Grid Accent 4"/>
    <w:basedOn w:val="BangThngthng"/>
    <w:uiPriority w:val="73"/>
    <w:semiHidden/>
    <w:unhideWhenUsed/>
    <w:rsid w:val="00F529F5"/>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LiScs-Nhnmanh5">
    <w:name w:val="Colorful Grid Accent 5"/>
    <w:basedOn w:val="BangThngthng"/>
    <w:uiPriority w:val="73"/>
    <w:semiHidden/>
    <w:unhideWhenUsed/>
    <w:rsid w:val="00F529F5"/>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LiScs-Nhnmanh6">
    <w:name w:val="Colorful Grid Accent 6"/>
    <w:basedOn w:val="BangThngthng"/>
    <w:uiPriority w:val="73"/>
    <w:rsid w:val="00F529F5"/>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iachitrnPhongbi">
    <w:name w:val="envelope address"/>
    <w:basedOn w:val="Binhthng"/>
    <w:uiPriority w:val="99"/>
    <w:semiHidden/>
    <w:unhideWhenUsed/>
    <w:rsid w:val="00F529F5"/>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oantrichPhn">
    <w:name w:val="Outline List 3"/>
    <w:basedOn w:val="Khngco"/>
    <w:uiPriority w:val="99"/>
    <w:semiHidden/>
    <w:unhideWhenUsed/>
    <w:rsid w:val="00F529F5"/>
    <w:pPr>
      <w:numPr>
        <w:numId w:val="26"/>
      </w:numPr>
    </w:pPr>
  </w:style>
  <w:style w:type="table" w:styleId="BangThun1">
    <w:name w:val="Plain Table 1"/>
    <w:basedOn w:val="BangThngthng"/>
    <w:uiPriority w:val="41"/>
    <w:rsid w:val="00F529F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F529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F529F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F529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F529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1"/>
    <w:qFormat/>
    <w:rsid w:val="00F529F5"/>
    <w:rPr>
      <w:rFonts w:ascii="Calibri" w:hAnsi="Calibri" w:cs="Calibri"/>
    </w:rPr>
  </w:style>
  <w:style w:type="paragraph" w:styleId="Ngaythang">
    <w:name w:val="Date"/>
    <w:basedOn w:val="Binhthng"/>
    <w:next w:val="Binhthng"/>
    <w:link w:val="NgaythangChar"/>
    <w:uiPriority w:val="99"/>
    <w:semiHidden/>
    <w:unhideWhenUsed/>
    <w:rsid w:val="00F529F5"/>
  </w:style>
  <w:style w:type="character" w:customStyle="1" w:styleId="NgaythangChar">
    <w:name w:val="Ngày tháng Char"/>
    <w:basedOn w:val="Phngmcinhcuaoanvn"/>
    <w:link w:val="Ngaythang"/>
    <w:uiPriority w:val="99"/>
    <w:semiHidden/>
    <w:rsid w:val="00F529F5"/>
    <w:rPr>
      <w:rFonts w:ascii="Calibri" w:hAnsi="Calibri" w:cs="Calibri"/>
    </w:rPr>
  </w:style>
  <w:style w:type="paragraph" w:styleId="ThngthngWeb">
    <w:name w:val="Normal (Web)"/>
    <w:basedOn w:val="Binhthng"/>
    <w:uiPriority w:val="99"/>
    <w:unhideWhenUsed/>
    <w:rsid w:val="00F529F5"/>
    <w:rPr>
      <w:rFonts w:ascii="Times New Roman" w:hAnsi="Times New Roman" w:cs="Times New Roman"/>
      <w:sz w:val="24"/>
      <w:szCs w:val="24"/>
    </w:rPr>
  </w:style>
  <w:style w:type="character" w:customStyle="1" w:styleId="Siulinktthngminh1">
    <w:name w:val="Siêu liên kết thông minh1"/>
    <w:basedOn w:val="Phngmcinhcuaoanvn"/>
    <w:uiPriority w:val="99"/>
    <w:semiHidden/>
    <w:unhideWhenUsed/>
    <w:rsid w:val="00F529F5"/>
    <w:rPr>
      <w:rFonts w:ascii="Calibri" w:hAnsi="Calibri" w:cs="Calibri"/>
      <w:u w:val="dotted"/>
    </w:rPr>
  </w:style>
  <w:style w:type="character" w:customStyle="1" w:styleId="cpChagiiquyt1">
    <w:name w:val="Đề cập Chưa giải quyết1"/>
    <w:basedOn w:val="Phngmcinhcuaoanvn"/>
    <w:uiPriority w:val="99"/>
    <w:semiHidden/>
    <w:unhideWhenUsed/>
    <w:rsid w:val="00F529F5"/>
    <w:rPr>
      <w:rFonts w:ascii="Calibri" w:hAnsi="Calibri" w:cs="Calibri"/>
      <w:color w:val="605E5C"/>
      <w:shd w:val="clear" w:color="auto" w:fill="E1DFDD"/>
    </w:rPr>
  </w:style>
  <w:style w:type="paragraph" w:styleId="ThnVnban">
    <w:name w:val="Body Text"/>
    <w:basedOn w:val="Binhthng"/>
    <w:link w:val="ThnVnbanChar"/>
    <w:uiPriority w:val="99"/>
    <w:semiHidden/>
    <w:unhideWhenUsed/>
    <w:rsid w:val="00F529F5"/>
    <w:pPr>
      <w:spacing w:after="120"/>
    </w:pPr>
  </w:style>
  <w:style w:type="character" w:customStyle="1" w:styleId="ThnVnbanChar">
    <w:name w:val="Thân Văn bản Char"/>
    <w:basedOn w:val="Phngmcinhcuaoanvn"/>
    <w:link w:val="ThnVnban"/>
    <w:uiPriority w:val="99"/>
    <w:semiHidden/>
    <w:rsid w:val="00F529F5"/>
    <w:rPr>
      <w:rFonts w:ascii="Calibri" w:hAnsi="Calibri" w:cs="Calibri"/>
    </w:rPr>
  </w:style>
  <w:style w:type="paragraph" w:styleId="Thnvnban2">
    <w:name w:val="Body Text 2"/>
    <w:basedOn w:val="Binhthng"/>
    <w:link w:val="Thnvnban2Char"/>
    <w:uiPriority w:val="99"/>
    <w:semiHidden/>
    <w:unhideWhenUsed/>
    <w:rsid w:val="00F529F5"/>
    <w:pPr>
      <w:spacing w:after="120" w:line="480" w:lineRule="auto"/>
    </w:pPr>
  </w:style>
  <w:style w:type="character" w:customStyle="1" w:styleId="Thnvnban2Char">
    <w:name w:val="Thân văn bản 2 Char"/>
    <w:basedOn w:val="Phngmcinhcuaoanvn"/>
    <w:link w:val="Thnvnban2"/>
    <w:uiPriority w:val="99"/>
    <w:semiHidden/>
    <w:rsid w:val="00F529F5"/>
    <w:rPr>
      <w:rFonts w:ascii="Calibri" w:hAnsi="Calibri" w:cs="Calibri"/>
    </w:rPr>
  </w:style>
  <w:style w:type="paragraph" w:styleId="ThutlThnVnban">
    <w:name w:val="Body Text Indent"/>
    <w:basedOn w:val="Binhthng"/>
    <w:link w:val="ThutlThnVnbanChar"/>
    <w:uiPriority w:val="99"/>
    <w:semiHidden/>
    <w:unhideWhenUsed/>
    <w:rsid w:val="00F529F5"/>
    <w:pPr>
      <w:spacing w:after="120"/>
      <w:ind w:left="360"/>
    </w:pPr>
  </w:style>
  <w:style w:type="character" w:customStyle="1" w:styleId="ThutlThnVnbanChar">
    <w:name w:val="Thụt lề Thân Văn bản Char"/>
    <w:basedOn w:val="Phngmcinhcuaoanvn"/>
    <w:link w:val="ThutlThnVnban"/>
    <w:uiPriority w:val="99"/>
    <w:semiHidden/>
    <w:rsid w:val="00F529F5"/>
    <w:rPr>
      <w:rFonts w:ascii="Calibri" w:hAnsi="Calibri" w:cs="Calibri"/>
    </w:rPr>
  </w:style>
  <w:style w:type="paragraph" w:styleId="ThnvnbanThutl2">
    <w:name w:val="Body Text Indent 2"/>
    <w:basedOn w:val="Binhthng"/>
    <w:link w:val="ThnvnbanThutl2Char"/>
    <w:uiPriority w:val="99"/>
    <w:semiHidden/>
    <w:unhideWhenUsed/>
    <w:rsid w:val="00F529F5"/>
    <w:pPr>
      <w:spacing w:after="120" w:line="480" w:lineRule="auto"/>
      <w:ind w:left="360"/>
    </w:pPr>
  </w:style>
  <w:style w:type="character" w:customStyle="1" w:styleId="ThnvnbanThutl2Char">
    <w:name w:val="Thân văn bản Thụt lề 2 Char"/>
    <w:basedOn w:val="Phngmcinhcuaoanvn"/>
    <w:link w:val="ThnvnbanThutl2"/>
    <w:uiPriority w:val="99"/>
    <w:semiHidden/>
    <w:rsid w:val="00F529F5"/>
    <w:rPr>
      <w:rFonts w:ascii="Calibri" w:hAnsi="Calibri" w:cs="Calibri"/>
    </w:rPr>
  </w:style>
  <w:style w:type="paragraph" w:styleId="ThnvnbanThutlDongu">
    <w:name w:val="Body Text First Indent"/>
    <w:basedOn w:val="ThnVnban"/>
    <w:link w:val="ThnvnbanThutlDonguChar"/>
    <w:uiPriority w:val="99"/>
    <w:semiHidden/>
    <w:unhideWhenUsed/>
    <w:rsid w:val="00F529F5"/>
    <w:pPr>
      <w:spacing w:after="0"/>
      <w:ind w:firstLine="360"/>
    </w:pPr>
  </w:style>
  <w:style w:type="character" w:customStyle="1" w:styleId="ThnvnbanThutlDonguChar">
    <w:name w:val="Thân văn bản Thụt lề Dòng đầu Char"/>
    <w:basedOn w:val="ThnVnbanChar"/>
    <w:link w:val="ThnvnbanThutlDongu"/>
    <w:uiPriority w:val="99"/>
    <w:semiHidden/>
    <w:rsid w:val="00F529F5"/>
    <w:rPr>
      <w:rFonts w:ascii="Calibri" w:hAnsi="Calibri" w:cs="Calibri"/>
    </w:rPr>
  </w:style>
  <w:style w:type="paragraph" w:styleId="ThnvnbanThutlDongu2">
    <w:name w:val="Body Text First Indent 2"/>
    <w:basedOn w:val="ThutlThnVnban"/>
    <w:link w:val="ThnvnbanThutlDongu2Char"/>
    <w:uiPriority w:val="99"/>
    <w:semiHidden/>
    <w:unhideWhenUsed/>
    <w:rsid w:val="00F529F5"/>
    <w:pPr>
      <w:spacing w:after="0"/>
      <w:ind w:firstLine="360"/>
    </w:pPr>
  </w:style>
  <w:style w:type="character" w:customStyle="1" w:styleId="ThnvnbanThutlDongu2Char">
    <w:name w:val="Thân văn bản Thụt lề Dòng đầu 2 Char"/>
    <w:basedOn w:val="ThutlThnVnbanChar"/>
    <w:link w:val="ThnvnbanThutlDongu2"/>
    <w:uiPriority w:val="99"/>
    <w:semiHidden/>
    <w:rsid w:val="00F529F5"/>
    <w:rPr>
      <w:rFonts w:ascii="Calibri" w:hAnsi="Calibri" w:cs="Calibri"/>
    </w:rPr>
  </w:style>
  <w:style w:type="paragraph" w:styleId="ThutlBinhthng">
    <w:name w:val="Normal Indent"/>
    <w:basedOn w:val="Binhthng"/>
    <w:uiPriority w:val="99"/>
    <w:semiHidden/>
    <w:unhideWhenUsed/>
    <w:rsid w:val="00F529F5"/>
    <w:pPr>
      <w:ind w:left="720"/>
    </w:pPr>
  </w:style>
  <w:style w:type="paragraph" w:styleId="uGhichu">
    <w:name w:val="Note Heading"/>
    <w:basedOn w:val="Binhthng"/>
    <w:next w:val="Binhthng"/>
    <w:link w:val="uGhichuChar"/>
    <w:uiPriority w:val="99"/>
    <w:semiHidden/>
    <w:unhideWhenUsed/>
    <w:rsid w:val="00F529F5"/>
  </w:style>
  <w:style w:type="character" w:customStyle="1" w:styleId="uGhichuChar">
    <w:name w:val="Đầu đề Ghi chú Char"/>
    <w:basedOn w:val="Phngmcinhcuaoanvn"/>
    <w:link w:val="uGhichu"/>
    <w:uiPriority w:val="99"/>
    <w:semiHidden/>
    <w:rsid w:val="00F529F5"/>
    <w:rPr>
      <w:rFonts w:ascii="Calibri" w:hAnsi="Calibri" w:cs="Calibri"/>
    </w:rPr>
  </w:style>
  <w:style w:type="table" w:styleId="BangHinai">
    <w:name w:val="Table Contemporary"/>
    <w:basedOn w:val="BangThngthng"/>
    <w:uiPriority w:val="99"/>
    <w:semiHidden/>
    <w:unhideWhenUsed/>
    <w:rsid w:val="00F529F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61"/>
    <w:semiHidden/>
    <w:unhideWhenUsed/>
    <w:rsid w:val="00F529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semiHidden/>
    <w:unhideWhenUsed/>
    <w:rsid w:val="00F529F5"/>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DanhsachMausang-Nhnmanh2">
    <w:name w:val="Light List Accent 2"/>
    <w:basedOn w:val="BangThngthng"/>
    <w:uiPriority w:val="61"/>
    <w:semiHidden/>
    <w:unhideWhenUsed/>
    <w:rsid w:val="00F529F5"/>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DanhsachMausang-Nhnmanh3">
    <w:name w:val="Light List Accent 3"/>
    <w:basedOn w:val="BangThngthng"/>
    <w:uiPriority w:val="61"/>
    <w:semiHidden/>
    <w:unhideWhenUsed/>
    <w:rsid w:val="00F529F5"/>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DanhsachMausang-Nhnmanh4">
    <w:name w:val="Light List Accent 4"/>
    <w:basedOn w:val="BangThngthng"/>
    <w:uiPriority w:val="61"/>
    <w:semiHidden/>
    <w:unhideWhenUsed/>
    <w:rsid w:val="00F529F5"/>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DanhsachMausang-Nhnmanh5">
    <w:name w:val="Light List Accent 5"/>
    <w:basedOn w:val="BangThngthng"/>
    <w:uiPriority w:val="61"/>
    <w:semiHidden/>
    <w:unhideWhenUsed/>
    <w:rsid w:val="00F529F5"/>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DanhsachMausang-Nhnmanh6">
    <w:name w:val="Light List Accent 6"/>
    <w:basedOn w:val="BangThngthng"/>
    <w:uiPriority w:val="61"/>
    <w:semiHidden/>
    <w:unhideWhenUsed/>
    <w:rsid w:val="00F529F5"/>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TnnMausang">
    <w:name w:val="Light Shading"/>
    <w:basedOn w:val="BangThngthng"/>
    <w:uiPriority w:val="60"/>
    <w:semiHidden/>
    <w:unhideWhenUsed/>
    <w:rsid w:val="00F529F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semiHidden/>
    <w:unhideWhenUsed/>
    <w:rsid w:val="00F529F5"/>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nnMausang-Nhnmanh2">
    <w:name w:val="Light Shading Accent 2"/>
    <w:basedOn w:val="BangThngthng"/>
    <w:uiPriority w:val="60"/>
    <w:semiHidden/>
    <w:unhideWhenUsed/>
    <w:rsid w:val="00F529F5"/>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nnMausang-Nhnmanh3">
    <w:name w:val="Light Shading Accent 3"/>
    <w:basedOn w:val="BangThngthng"/>
    <w:uiPriority w:val="60"/>
    <w:semiHidden/>
    <w:unhideWhenUsed/>
    <w:rsid w:val="00F529F5"/>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nnMausang-Nhnmanh4">
    <w:name w:val="Light Shading Accent 4"/>
    <w:basedOn w:val="BangThngthng"/>
    <w:uiPriority w:val="60"/>
    <w:semiHidden/>
    <w:unhideWhenUsed/>
    <w:rsid w:val="00F529F5"/>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nnMausang-Nhnmanh5">
    <w:name w:val="Light Shading Accent 5"/>
    <w:basedOn w:val="BangThngthng"/>
    <w:uiPriority w:val="60"/>
    <w:semiHidden/>
    <w:unhideWhenUsed/>
    <w:rsid w:val="00F529F5"/>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nnMausang-Nhnmanh6">
    <w:name w:val="Light Shading Accent 6"/>
    <w:basedOn w:val="BangThngthng"/>
    <w:uiPriority w:val="60"/>
    <w:semiHidden/>
    <w:unhideWhenUsed/>
    <w:rsid w:val="00F529F5"/>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Mausang">
    <w:name w:val="Light Grid"/>
    <w:basedOn w:val="BangThngthng"/>
    <w:uiPriority w:val="62"/>
    <w:semiHidden/>
    <w:unhideWhenUsed/>
    <w:rsid w:val="00F529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F529F5"/>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Mausang-Nhnmanh2">
    <w:name w:val="Light Grid Accent 2"/>
    <w:basedOn w:val="BangThngthng"/>
    <w:uiPriority w:val="62"/>
    <w:semiHidden/>
    <w:unhideWhenUsed/>
    <w:rsid w:val="00F529F5"/>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Mausang-Nhnmanh3">
    <w:name w:val="Light Grid Accent 3"/>
    <w:basedOn w:val="BangThngthng"/>
    <w:uiPriority w:val="62"/>
    <w:semiHidden/>
    <w:unhideWhenUsed/>
    <w:rsid w:val="00F529F5"/>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Mausang-Nhnmanh4">
    <w:name w:val="Light Grid Accent 4"/>
    <w:basedOn w:val="BangThngthng"/>
    <w:uiPriority w:val="62"/>
    <w:semiHidden/>
    <w:unhideWhenUsed/>
    <w:rsid w:val="00F529F5"/>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Mausang-Nhnmanh5">
    <w:name w:val="Light Grid Accent 5"/>
    <w:basedOn w:val="BangThngthng"/>
    <w:uiPriority w:val="62"/>
    <w:semiHidden/>
    <w:unhideWhenUsed/>
    <w:rsid w:val="00F529F5"/>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Mausang-Nhnmanh6">
    <w:name w:val="Light Grid Accent 6"/>
    <w:basedOn w:val="BangThngthng"/>
    <w:uiPriority w:val="62"/>
    <w:semiHidden/>
    <w:unhideWhenUsed/>
    <w:rsid w:val="00F529F5"/>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anhsachSm">
    <w:name w:val="Dark List"/>
    <w:basedOn w:val="BangThngthng"/>
    <w:uiPriority w:val="70"/>
    <w:semiHidden/>
    <w:unhideWhenUsed/>
    <w:rsid w:val="00F529F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semiHidden/>
    <w:unhideWhenUsed/>
    <w:rsid w:val="00F529F5"/>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nhsachSm-Nhnmanh2">
    <w:name w:val="Dark List Accent 2"/>
    <w:basedOn w:val="BangThngthng"/>
    <w:uiPriority w:val="70"/>
    <w:semiHidden/>
    <w:unhideWhenUsed/>
    <w:rsid w:val="00F529F5"/>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nhsachSm-Nhnmanh3">
    <w:name w:val="Dark List Accent 3"/>
    <w:basedOn w:val="BangThngthng"/>
    <w:uiPriority w:val="70"/>
    <w:semiHidden/>
    <w:unhideWhenUsed/>
    <w:rsid w:val="00F529F5"/>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nhsachSm-Nhnmanh4">
    <w:name w:val="Dark List Accent 4"/>
    <w:basedOn w:val="BangThngthng"/>
    <w:uiPriority w:val="70"/>
    <w:semiHidden/>
    <w:unhideWhenUsed/>
    <w:rsid w:val="00F529F5"/>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nhsachSm-Nhnmanh5">
    <w:name w:val="Dark List Accent 5"/>
    <w:basedOn w:val="BangThngthng"/>
    <w:uiPriority w:val="70"/>
    <w:semiHidden/>
    <w:unhideWhenUsed/>
    <w:rsid w:val="00F529F5"/>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nhsachSm-Nhnmanh6">
    <w:name w:val="Dark List Accent 6"/>
    <w:basedOn w:val="BangThngthng"/>
    <w:uiPriority w:val="70"/>
    <w:rsid w:val="00F529F5"/>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BangDanhsch1Nhat">
    <w:name w:val="List Table 1 Light"/>
    <w:basedOn w:val="BangThngthng"/>
    <w:uiPriority w:val="46"/>
    <w:rsid w:val="00F529F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1">
    <w:name w:val="List Table 1 Light Accent 1"/>
    <w:basedOn w:val="BangThngthng"/>
    <w:uiPriority w:val="46"/>
    <w:rsid w:val="00F529F5"/>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Danhsch1Nhat-Nhnmanh2">
    <w:name w:val="List Table 1 Light Accent 2"/>
    <w:basedOn w:val="BangThngthng"/>
    <w:uiPriority w:val="46"/>
    <w:rsid w:val="00F529F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BangDanhsch1Nhat-Nhnmanh3">
    <w:name w:val="List Table 1 Light Accent 3"/>
    <w:basedOn w:val="BangThngthng"/>
    <w:uiPriority w:val="46"/>
    <w:rsid w:val="00F529F5"/>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BangDanhsch1Nhat-imnhn4">
    <w:name w:val="List Table 1 Light Accent 4"/>
    <w:basedOn w:val="BangThngthng"/>
    <w:uiPriority w:val="46"/>
    <w:rsid w:val="00F529F5"/>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BangDanhsch1Nhat-imnhn5">
    <w:name w:val="List Table 1 Light Accent 5"/>
    <w:basedOn w:val="BangThngthng"/>
    <w:uiPriority w:val="46"/>
    <w:rsid w:val="00F529F5"/>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BangDanhsch1Nhat-Nhnmanh6">
    <w:name w:val="List Table 1 Light Accent 6"/>
    <w:basedOn w:val="BangThngthng"/>
    <w:uiPriority w:val="46"/>
    <w:rsid w:val="00F529F5"/>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DanhschBng2">
    <w:name w:val="List Table 2"/>
    <w:basedOn w:val="BangThngthng"/>
    <w:uiPriority w:val="47"/>
    <w:rsid w:val="00F529F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2-Nhnmanh1">
    <w:name w:val="List Table 2 Accent 1"/>
    <w:basedOn w:val="BangThngthng"/>
    <w:uiPriority w:val="47"/>
    <w:rsid w:val="00F529F5"/>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DanhschBng2-Nhnmanh2">
    <w:name w:val="List Table 2 Accent 2"/>
    <w:basedOn w:val="BangThngthng"/>
    <w:uiPriority w:val="47"/>
    <w:rsid w:val="00F529F5"/>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DanhschBng2-Nhnmanh3">
    <w:name w:val="List Table 2 Accent 3"/>
    <w:basedOn w:val="BangThngthng"/>
    <w:uiPriority w:val="47"/>
    <w:rsid w:val="00F529F5"/>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anhschBng2-Nhnmanh4">
    <w:name w:val="List Table 2 Accent 4"/>
    <w:basedOn w:val="BangThngthng"/>
    <w:uiPriority w:val="47"/>
    <w:rsid w:val="00F529F5"/>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DanhschBng2-Nhnmanh5">
    <w:name w:val="List Table 2 Accent 5"/>
    <w:basedOn w:val="BangThngthng"/>
    <w:uiPriority w:val="47"/>
    <w:rsid w:val="00F529F5"/>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DanhschBng2-Nhnmanh6">
    <w:name w:val="List Table 2 Accent 6"/>
    <w:basedOn w:val="BangThngthng"/>
    <w:uiPriority w:val="47"/>
    <w:rsid w:val="00F529F5"/>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DanhschBng3">
    <w:name w:val="List Table 3"/>
    <w:basedOn w:val="BangThngthng"/>
    <w:uiPriority w:val="48"/>
    <w:rsid w:val="00F529F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DanhschBng3-Nhnmanh1">
    <w:name w:val="List Table 3 Accent 1"/>
    <w:basedOn w:val="BangThngthng"/>
    <w:uiPriority w:val="48"/>
    <w:rsid w:val="00F529F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DanhschBng3-Nhnmanh2">
    <w:name w:val="List Table 3 Accent 2"/>
    <w:basedOn w:val="BangThngthng"/>
    <w:uiPriority w:val="48"/>
    <w:rsid w:val="00F529F5"/>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DanhschBng3-Nhnmanh3">
    <w:name w:val="List Table 3 Accent 3"/>
    <w:basedOn w:val="BangThngthng"/>
    <w:uiPriority w:val="48"/>
    <w:rsid w:val="00F529F5"/>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DanhschBng3-Nhnmanh4">
    <w:name w:val="List Table 3 Accent 4"/>
    <w:basedOn w:val="BangThngthng"/>
    <w:uiPriority w:val="48"/>
    <w:rsid w:val="00F529F5"/>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DanhschBng3-Nhnmanh5">
    <w:name w:val="List Table 3 Accent 5"/>
    <w:basedOn w:val="BangThngthng"/>
    <w:uiPriority w:val="48"/>
    <w:rsid w:val="00F529F5"/>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DanhschBng3-Nhnmanh6">
    <w:name w:val="List Table 3 Accent 6"/>
    <w:basedOn w:val="BangThngthng"/>
    <w:uiPriority w:val="48"/>
    <w:rsid w:val="00F529F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DanhschBng4">
    <w:name w:val="List Table 4"/>
    <w:basedOn w:val="BangThngthng"/>
    <w:uiPriority w:val="49"/>
    <w:rsid w:val="00F529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4-Nhnmanh1">
    <w:name w:val="List Table 4 Accent 1"/>
    <w:basedOn w:val="BangThngthng"/>
    <w:uiPriority w:val="49"/>
    <w:rsid w:val="00F529F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DanhschBng4-Nhnmanh2">
    <w:name w:val="List Table 4 Accent 2"/>
    <w:basedOn w:val="BangThngthng"/>
    <w:uiPriority w:val="49"/>
    <w:rsid w:val="00F529F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DanhschBng4-Nhnmanh3">
    <w:name w:val="List Table 4 Accent 3"/>
    <w:basedOn w:val="BangThngthng"/>
    <w:uiPriority w:val="49"/>
    <w:rsid w:val="00F529F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anhschBng4-Nhnmanh4">
    <w:name w:val="List Table 4 Accent 4"/>
    <w:basedOn w:val="BangThngthng"/>
    <w:uiPriority w:val="49"/>
    <w:rsid w:val="00F529F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DanhschBng4-Nhnmanh5">
    <w:name w:val="List Table 4 Accent 5"/>
    <w:basedOn w:val="BangThngthng"/>
    <w:uiPriority w:val="49"/>
    <w:rsid w:val="00F529F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DanhschBng4-Nhnmanh6">
    <w:name w:val="List Table 4 Accent 6"/>
    <w:basedOn w:val="BangThngthng"/>
    <w:uiPriority w:val="49"/>
    <w:rsid w:val="00F529F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DanhschBng5m">
    <w:name w:val="List Table 5 Dark"/>
    <w:basedOn w:val="BangThngthng"/>
    <w:uiPriority w:val="50"/>
    <w:rsid w:val="00F529F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F529F5"/>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F529F5"/>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F529F5"/>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F529F5"/>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F529F5"/>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F529F5"/>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F529F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6Nhiumusc-Nhnmanh1">
    <w:name w:val="List Table 6 Colorful Accent 1"/>
    <w:basedOn w:val="BangThngthng"/>
    <w:uiPriority w:val="51"/>
    <w:rsid w:val="00F529F5"/>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DanhschBng6Nhiumusc-Nhnmanh2">
    <w:name w:val="List Table 6 Colorful Accent 2"/>
    <w:basedOn w:val="BangThngthng"/>
    <w:uiPriority w:val="51"/>
    <w:rsid w:val="00F529F5"/>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DanhschBng6Nhiumusc-Nhnmanh3">
    <w:name w:val="List Table 6 Colorful Accent 3"/>
    <w:basedOn w:val="BangThngthng"/>
    <w:uiPriority w:val="51"/>
    <w:rsid w:val="00F529F5"/>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anhschBng6Nhiumusc-Nhnmanh4">
    <w:name w:val="List Table 6 Colorful Accent 4"/>
    <w:basedOn w:val="BangThngthng"/>
    <w:uiPriority w:val="51"/>
    <w:rsid w:val="00F529F5"/>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DanhschBng6Nhiumusc-Nhnmanh5">
    <w:name w:val="List Table 6 Colorful Accent 5"/>
    <w:basedOn w:val="BangThngthng"/>
    <w:uiPriority w:val="51"/>
    <w:rsid w:val="00F529F5"/>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DanhschBng6Nhiumusc-Nhnmanh6">
    <w:name w:val="List Table 6 Colorful Accent 6"/>
    <w:basedOn w:val="BangThngthng"/>
    <w:uiPriority w:val="51"/>
    <w:rsid w:val="00F529F5"/>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DanhschBng7Nhiumusc">
    <w:name w:val="List Table 7 Colorful"/>
    <w:basedOn w:val="BangThngthng"/>
    <w:uiPriority w:val="52"/>
    <w:rsid w:val="00F529F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F529F5"/>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F529F5"/>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F529F5"/>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F529F5"/>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F529F5"/>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F529F5"/>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F529F5"/>
  </w:style>
  <w:style w:type="character" w:customStyle="1" w:styleId="ChkyEmailChar">
    <w:name w:val="Chữ ký Email Char"/>
    <w:basedOn w:val="Phngmcinhcuaoanvn"/>
    <w:link w:val="ChkyEmail"/>
    <w:uiPriority w:val="99"/>
    <w:semiHidden/>
    <w:rsid w:val="00F529F5"/>
    <w:rPr>
      <w:rFonts w:ascii="Calibri" w:hAnsi="Calibri" w:cs="Calibri"/>
    </w:rPr>
  </w:style>
  <w:style w:type="paragraph" w:styleId="Lichao">
    <w:name w:val="Salutation"/>
    <w:basedOn w:val="Binhthng"/>
    <w:next w:val="Binhthng"/>
    <w:link w:val="LichaoChar"/>
    <w:uiPriority w:val="99"/>
    <w:semiHidden/>
    <w:unhideWhenUsed/>
    <w:rsid w:val="00F529F5"/>
  </w:style>
  <w:style w:type="character" w:customStyle="1" w:styleId="LichaoChar">
    <w:name w:val="Lời chào Char"/>
    <w:basedOn w:val="Phngmcinhcuaoanvn"/>
    <w:link w:val="Lichao"/>
    <w:uiPriority w:val="99"/>
    <w:semiHidden/>
    <w:rsid w:val="00F529F5"/>
    <w:rPr>
      <w:rFonts w:ascii="Calibri" w:hAnsi="Calibri" w:cs="Calibri"/>
    </w:rPr>
  </w:style>
  <w:style w:type="table" w:styleId="Bangcodangct1">
    <w:name w:val="Table Columns 1"/>
    <w:basedOn w:val="BangThngthng"/>
    <w:uiPriority w:val="99"/>
    <w:semiHidden/>
    <w:unhideWhenUsed/>
    <w:rsid w:val="00F529F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F529F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F529F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F529F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F529F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F529F5"/>
    <w:pPr>
      <w:ind w:left="4320"/>
    </w:pPr>
  </w:style>
  <w:style w:type="character" w:customStyle="1" w:styleId="ChkyChar">
    <w:name w:val="Chữ ký Char"/>
    <w:basedOn w:val="Phngmcinhcuaoanvn"/>
    <w:link w:val="Chky"/>
    <w:uiPriority w:val="99"/>
    <w:semiHidden/>
    <w:rsid w:val="00F529F5"/>
    <w:rPr>
      <w:rFonts w:ascii="Calibri" w:hAnsi="Calibri" w:cs="Calibri"/>
    </w:rPr>
  </w:style>
  <w:style w:type="table" w:styleId="Bangngian1">
    <w:name w:val="Table Simple 1"/>
    <w:basedOn w:val="BangThngthng"/>
    <w:uiPriority w:val="99"/>
    <w:semiHidden/>
    <w:unhideWhenUsed/>
    <w:rsid w:val="00F529F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F529F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F529F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F529F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rsid w:val="00F529F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F529F5"/>
    <w:pPr>
      <w:ind w:left="220" w:hanging="220"/>
    </w:pPr>
  </w:style>
  <w:style w:type="paragraph" w:styleId="Chimuc2">
    <w:name w:val="index 2"/>
    <w:basedOn w:val="Binhthng"/>
    <w:next w:val="Binhthng"/>
    <w:autoRedefine/>
    <w:uiPriority w:val="99"/>
    <w:semiHidden/>
    <w:unhideWhenUsed/>
    <w:rsid w:val="00F529F5"/>
    <w:pPr>
      <w:ind w:left="440" w:hanging="220"/>
    </w:pPr>
  </w:style>
  <w:style w:type="paragraph" w:styleId="Chimuc3">
    <w:name w:val="index 3"/>
    <w:basedOn w:val="Binhthng"/>
    <w:next w:val="Binhthng"/>
    <w:autoRedefine/>
    <w:uiPriority w:val="99"/>
    <w:semiHidden/>
    <w:unhideWhenUsed/>
    <w:rsid w:val="00F529F5"/>
    <w:pPr>
      <w:ind w:left="660" w:hanging="220"/>
    </w:pPr>
  </w:style>
  <w:style w:type="paragraph" w:styleId="Chimuc4">
    <w:name w:val="index 4"/>
    <w:basedOn w:val="Binhthng"/>
    <w:next w:val="Binhthng"/>
    <w:autoRedefine/>
    <w:uiPriority w:val="99"/>
    <w:semiHidden/>
    <w:unhideWhenUsed/>
    <w:rsid w:val="00F529F5"/>
    <w:pPr>
      <w:ind w:left="880" w:hanging="220"/>
    </w:pPr>
  </w:style>
  <w:style w:type="paragraph" w:styleId="Chimuc5">
    <w:name w:val="index 5"/>
    <w:basedOn w:val="Binhthng"/>
    <w:next w:val="Binhthng"/>
    <w:autoRedefine/>
    <w:uiPriority w:val="99"/>
    <w:semiHidden/>
    <w:unhideWhenUsed/>
    <w:rsid w:val="00F529F5"/>
    <w:pPr>
      <w:ind w:left="1100" w:hanging="220"/>
    </w:pPr>
  </w:style>
  <w:style w:type="paragraph" w:styleId="Chimuc6">
    <w:name w:val="index 6"/>
    <w:basedOn w:val="Binhthng"/>
    <w:next w:val="Binhthng"/>
    <w:autoRedefine/>
    <w:uiPriority w:val="99"/>
    <w:semiHidden/>
    <w:unhideWhenUsed/>
    <w:rsid w:val="00F529F5"/>
    <w:pPr>
      <w:ind w:left="1320" w:hanging="220"/>
    </w:pPr>
  </w:style>
  <w:style w:type="paragraph" w:styleId="Chimuc7">
    <w:name w:val="index 7"/>
    <w:basedOn w:val="Binhthng"/>
    <w:next w:val="Binhthng"/>
    <w:autoRedefine/>
    <w:uiPriority w:val="99"/>
    <w:semiHidden/>
    <w:unhideWhenUsed/>
    <w:rsid w:val="00F529F5"/>
    <w:pPr>
      <w:ind w:left="1540" w:hanging="220"/>
    </w:pPr>
  </w:style>
  <w:style w:type="paragraph" w:styleId="Chimuc8">
    <w:name w:val="index 8"/>
    <w:basedOn w:val="Binhthng"/>
    <w:next w:val="Binhthng"/>
    <w:autoRedefine/>
    <w:uiPriority w:val="99"/>
    <w:semiHidden/>
    <w:unhideWhenUsed/>
    <w:rsid w:val="00F529F5"/>
    <w:pPr>
      <w:ind w:left="1760" w:hanging="220"/>
    </w:pPr>
  </w:style>
  <w:style w:type="paragraph" w:styleId="Chimuc9">
    <w:name w:val="index 9"/>
    <w:basedOn w:val="Binhthng"/>
    <w:next w:val="Binhthng"/>
    <w:autoRedefine/>
    <w:uiPriority w:val="99"/>
    <w:semiHidden/>
    <w:unhideWhenUsed/>
    <w:rsid w:val="00F529F5"/>
    <w:pPr>
      <w:ind w:left="1980" w:hanging="220"/>
    </w:pPr>
  </w:style>
  <w:style w:type="paragraph" w:styleId="uChimuc">
    <w:name w:val="index heading"/>
    <w:basedOn w:val="Binhthng"/>
    <w:next w:val="Chimuc1"/>
    <w:uiPriority w:val="99"/>
    <w:semiHidden/>
    <w:unhideWhenUsed/>
    <w:rsid w:val="00F529F5"/>
    <w:rPr>
      <w:rFonts w:ascii="Calibri Light" w:eastAsiaTheme="majorEastAsia" w:hAnsi="Calibri Light" w:cs="Calibri Light"/>
      <w:b/>
      <w:bCs/>
    </w:rPr>
  </w:style>
  <w:style w:type="paragraph" w:styleId="ong">
    <w:name w:val="Closing"/>
    <w:basedOn w:val="Binhthng"/>
    <w:link w:val="ongChar"/>
    <w:uiPriority w:val="99"/>
    <w:semiHidden/>
    <w:unhideWhenUsed/>
    <w:rsid w:val="00F529F5"/>
    <w:pPr>
      <w:ind w:left="4320"/>
    </w:pPr>
  </w:style>
  <w:style w:type="character" w:customStyle="1" w:styleId="ongChar">
    <w:name w:val="Đóng Char"/>
    <w:basedOn w:val="Phngmcinhcuaoanvn"/>
    <w:link w:val="ong"/>
    <w:uiPriority w:val="99"/>
    <w:semiHidden/>
    <w:rsid w:val="00F529F5"/>
    <w:rPr>
      <w:rFonts w:ascii="Calibri" w:hAnsi="Calibri" w:cs="Calibri"/>
    </w:rPr>
  </w:style>
  <w:style w:type="table" w:styleId="LiBang">
    <w:name w:val="Table Grid"/>
    <w:basedOn w:val="BangThngthng"/>
    <w:uiPriority w:val="39"/>
    <w:rsid w:val="00F5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gli1">
    <w:name w:val="Table Grid 1"/>
    <w:basedOn w:val="BangThngthng"/>
    <w:uiPriority w:val="99"/>
    <w:semiHidden/>
    <w:unhideWhenUsed/>
    <w:rsid w:val="00F529F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F529F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F529F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F529F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F529F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F529F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F529F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F529F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ngLiNhat">
    <w:name w:val="Grid Table Light"/>
    <w:basedOn w:val="BangThngthng"/>
    <w:uiPriority w:val="40"/>
    <w:rsid w:val="00F529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Bng1Nhat">
    <w:name w:val="Grid Table 1 Light"/>
    <w:basedOn w:val="BangThngthng"/>
    <w:uiPriority w:val="46"/>
    <w:rsid w:val="00F529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F529F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F529F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F529F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F529F5"/>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F529F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F529F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F529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2-Nhnmanh1">
    <w:name w:val="Grid Table 2 Accent 1"/>
    <w:basedOn w:val="BangThngthng"/>
    <w:uiPriority w:val="47"/>
    <w:rsid w:val="00F529F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Li2-Nhnmanh2">
    <w:name w:val="Grid Table 2 Accent 2"/>
    <w:basedOn w:val="BangThngthng"/>
    <w:uiPriority w:val="47"/>
    <w:rsid w:val="00F529F5"/>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BangLi2-Nhnmanh3">
    <w:name w:val="Grid Table 2 Accent 3"/>
    <w:basedOn w:val="BangThngthng"/>
    <w:uiPriority w:val="47"/>
    <w:rsid w:val="00F529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BangLi2-Nhnmanh4">
    <w:name w:val="Grid Table 2 Accent 4"/>
    <w:basedOn w:val="BangThngthng"/>
    <w:uiPriority w:val="47"/>
    <w:rsid w:val="00F529F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BangLi2-Nhnmanh5">
    <w:name w:val="Grid Table 2 Accent 5"/>
    <w:basedOn w:val="BangThngthng"/>
    <w:uiPriority w:val="47"/>
    <w:rsid w:val="00F529F5"/>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BangLi2-Nhnmanh6">
    <w:name w:val="Grid Table 2 Accent 6"/>
    <w:basedOn w:val="BangThngthng"/>
    <w:uiPriority w:val="47"/>
    <w:rsid w:val="00F529F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bng3">
    <w:name w:val="Grid Table 3"/>
    <w:basedOn w:val="BangThngthng"/>
    <w:uiPriority w:val="48"/>
    <w:rsid w:val="00F529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3-Nhnmanh1">
    <w:name w:val="Grid Table 3 Accent 1"/>
    <w:basedOn w:val="BangThngthng"/>
    <w:uiPriority w:val="48"/>
    <w:rsid w:val="00F529F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BangLi3-Nhnmanh2">
    <w:name w:val="Grid Table 3 Accent 2"/>
    <w:basedOn w:val="BangThngthng"/>
    <w:uiPriority w:val="48"/>
    <w:rsid w:val="00F529F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BangLi3-Nhnmanh3">
    <w:name w:val="Grid Table 3 Accent 3"/>
    <w:basedOn w:val="BangThngthng"/>
    <w:uiPriority w:val="48"/>
    <w:rsid w:val="00F529F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BangLi3-Nhnmanh4">
    <w:name w:val="Grid Table 3 Accent 4"/>
    <w:basedOn w:val="BangThngthng"/>
    <w:uiPriority w:val="48"/>
    <w:rsid w:val="00F529F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BangLi3-Nhnmanh5">
    <w:name w:val="Grid Table 3 Accent 5"/>
    <w:basedOn w:val="BangThngthng"/>
    <w:uiPriority w:val="48"/>
    <w:rsid w:val="00F529F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BangLi3-Nhnmanh6">
    <w:name w:val="Grid Table 3 Accent 6"/>
    <w:basedOn w:val="BangThngthng"/>
    <w:uiPriority w:val="48"/>
    <w:rsid w:val="00F529F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bng4">
    <w:name w:val="Grid Table 4"/>
    <w:basedOn w:val="BangThngthng"/>
    <w:uiPriority w:val="49"/>
    <w:rsid w:val="00F529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F529F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Li4-Nhnmanh2">
    <w:name w:val="Grid Table 4 Accent 2"/>
    <w:basedOn w:val="BangThngthng"/>
    <w:uiPriority w:val="49"/>
    <w:rsid w:val="00F529F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BangLi4-Nhnmanh3">
    <w:name w:val="Grid Table 4 Accent 3"/>
    <w:basedOn w:val="BangThngthng"/>
    <w:uiPriority w:val="49"/>
    <w:rsid w:val="00F529F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BangLi4-Nhnmanh4">
    <w:name w:val="Grid Table 4 Accent 4"/>
    <w:basedOn w:val="BangThngthng"/>
    <w:uiPriority w:val="49"/>
    <w:rsid w:val="00F529F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BangLi4-Nhnmanh5">
    <w:name w:val="Grid Table 4 Accent 5"/>
    <w:basedOn w:val="BangThngthng"/>
    <w:uiPriority w:val="49"/>
    <w:rsid w:val="00F529F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BangLi4-Nhnmanh6">
    <w:name w:val="Grid Table 4 Accent 6"/>
    <w:basedOn w:val="BangThngthng"/>
    <w:uiPriority w:val="49"/>
    <w:rsid w:val="00F529F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BangLi5m">
    <w:name w:val="Grid Table 5 Dark"/>
    <w:basedOn w:val="BangThngthng"/>
    <w:uiPriority w:val="50"/>
    <w:rsid w:val="00F529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F529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BangLi5m-Nhnmanh2">
    <w:name w:val="Grid Table 5 Dark Accent 2"/>
    <w:basedOn w:val="BangThngthng"/>
    <w:uiPriority w:val="50"/>
    <w:rsid w:val="00F529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BangLi5m-Nhnmanh3">
    <w:name w:val="Grid Table 5 Dark Accent 3"/>
    <w:basedOn w:val="BangThngthng"/>
    <w:uiPriority w:val="50"/>
    <w:rsid w:val="00F529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BangLi5m-Nhnmanh4">
    <w:name w:val="Grid Table 5 Dark Accent 4"/>
    <w:basedOn w:val="BangThngthng"/>
    <w:uiPriority w:val="50"/>
    <w:rsid w:val="00F529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BangLi5m-Nhnmanh5">
    <w:name w:val="Grid Table 5 Dark Accent 5"/>
    <w:basedOn w:val="BangThngthng"/>
    <w:uiPriority w:val="50"/>
    <w:rsid w:val="00F529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BangLi5m-Nhnmanh6">
    <w:name w:val="Grid Table 5 Dark Accent 6"/>
    <w:basedOn w:val="BangThngthng"/>
    <w:uiPriority w:val="50"/>
    <w:rsid w:val="00F529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BangLi6Nhiumusc">
    <w:name w:val="Grid Table 6 Colorful"/>
    <w:basedOn w:val="BangThngthng"/>
    <w:uiPriority w:val="51"/>
    <w:rsid w:val="00F529F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6Nhiumusc-du1">
    <w:name w:val="Grid Table 6 Colorful Accent 1"/>
    <w:basedOn w:val="BangThngthng"/>
    <w:uiPriority w:val="51"/>
    <w:rsid w:val="00F529F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Li6Nhiumusc-du2">
    <w:name w:val="Grid Table 6 Colorful Accent 2"/>
    <w:basedOn w:val="BangThngthng"/>
    <w:uiPriority w:val="51"/>
    <w:rsid w:val="00F529F5"/>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BangLi6Nhiumusc-du3">
    <w:name w:val="Grid Table 6 Colorful Accent 3"/>
    <w:basedOn w:val="BangThngthng"/>
    <w:uiPriority w:val="51"/>
    <w:rsid w:val="00F529F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BangLi6Nhiumusc-du4">
    <w:name w:val="Grid Table 6 Colorful Accent 4"/>
    <w:basedOn w:val="BangThngthng"/>
    <w:uiPriority w:val="51"/>
    <w:rsid w:val="00F529F5"/>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BangLi6Nhiumusc-du5">
    <w:name w:val="Grid Table 6 Colorful Accent 5"/>
    <w:basedOn w:val="BangThngthng"/>
    <w:uiPriority w:val="51"/>
    <w:rsid w:val="00F529F5"/>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BangLi6Nhiumusc-imnhn6">
    <w:name w:val="Grid Table 6 Colorful Accent 6"/>
    <w:basedOn w:val="BangThngthng"/>
    <w:uiPriority w:val="51"/>
    <w:rsid w:val="00F529F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BangLi7Nhiumusc">
    <w:name w:val="Grid Table 7 Colorful"/>
    <w:basedOn w:val="BangThngthng"/>
    <w:uiPriority w:val="52"/>
    <w:rsid w:val="00F529F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7Nhiumusc-imnhn1">
    <w:name w:val="Grid Table 7 Colorful Accent 1"/>
    <w:basedOn w:val="BangThngthng"/>
    <w:uiPriority w:val="52"/>
    <w:rsid w:val="00F529F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BangLi7Nhiumusc-du2">
    <w:name w:val="Grid Table 7 Colorful Accent 2"/>
    <w:basedOn w:val="BangThngthng"/>
    <w:uiPriority w:val="52"/>
    <w:rsid w:val="00F529F5"/>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BangLi7Nhiumusc-du3">
    <w:name w:val="Grid Table 7 Colorful Accent 3"/>
    <w:basedOn w:val="BangThngthng"/>
    <w:uiPriority w:val="52"/>
    <w:rsid w:val="00F529F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BangLi7Nhiumusc-du4">
    <w:name w:val="Grid Table 7 Colorful Accent 4"/>
    <w:basedOn w:val="BangThngthng"/>
    <w:uiPriority w:val="52"/>
    <w:rsid w:val="00F529F5"/>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BangLi7Nhiumusc-du5">
    <w:name w:val="Grid Table 7 Colorful Accent 5"/>
    <w:basedOn w:val="BangThngthng"/>
    <w:uiPriority w:val="52"/>
    <w:rsid w:val="00F529F5"/>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BangLi7Nhiumusc-imnhn6">
    <w:name w:val="Grid Table 7 Colorful Accent 6"/>
    <w:basedOn w:val="BangThngthng"/>
    <w:uiPriority w:val="52"/>
    <w:rsid w:val="00F529F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BangdangWeb1">
    <w:name w:val="Table Web 1"/>
    <w:basedOn w:val="BangThngthng"/>
    <w:uiPriority w:val="99"/>
    <w:semiHidden/>
    <w:unhideWhenUsed/>
    <w:rsid w:val="00F529F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F529F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rsid w:val="00F529F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F529F5"/>
    <w:rPr>
      <w:rFonts w:ascii="Calibri" w:hAnsi="Calibri" w:cs="Calibri"/>
      <w:vertAlign w:val="superscript"/>
    </w:rPr>
  </w:style>
  <w:style w:type="character" w:styleId="SDong">
    <w:name w:val="line number"/>
    <w:basedOn w:val="Phngmcinhcuaoanvn"/>
    <w:uiPriority w:val="99"/>
    <w:semiHidden/>
    <w:unhideWhenUsed/>
    <w:rsid w:val="00F529F5"/>
    <w:rPr>
      <w:rFonts w:ascii="Calibri" w:hAnsi="Calibri" w:cs="Calibri"/>
    </w:rPr>
  </w:style>
  <w:style w:type="table" w:styleId="Bangdnghiung3D1">
    <w:name w:val="Table 3D effects 1"/>
    <w:basedOn w:val="BangThngthng"/>
    <w:uiPriority w:val="99"/>
    <w:semiHidden/>
    <w:unhideWhenUsed/>
    <w:rsid w:val="00F529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F529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F529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F5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ang">
    <w:name w:val="page number"/>
    <w:basedOn w:val="Phngmcinhcuaoanvn"/>
    <w:uiPriority w:val="99"/>
    <w:semiHidden/>
    <w:unhideWhenUsed/>
    <w:rsid w:val="00F529F5"/>
    <w:rPr>
      <w:rFonts w:ascii="Calibri" w:hAnsi="Calibri" w:cs="Calibri"/>
    </w:rPr>
  </w:style>
  <w:style w:type="character" w:customStyle="1" w:styleId="mw-headline">
    <w:name w:val="mw-headline"/>
    <w:basedOn w:val="Phngmcinhcuaoanvn"/>
    <w:rsid w:val="0042419B"/>
  </w:style>
  <w:style w:type="character" w:customStyle="1" w:styleId="mw-editsection">
    <w:name w:val="mw-editsection"/>
    <w:basedOn w:val="Phngmcinhcuaoanvn"/>
    <w:rsid w:val="0042419B"/>
  </w:style>
  <w:style w:type="character" w:customStyle="1" w:styleId="mw-editsection-bracket">
    <w:name w:val="mw-editsection-bracket"/>
    <w:basedOn w:val="Phngmcinhcuaoanvn"/>
    <w:rsid w:val="0042419B"/>
  </w:style>
  <w:style w:type="character" w:customStyle="1" w:styleId="mw-editsection-divider">
    <w:name w:val="mw-editsection-divider"/>
    <w:basedOn w:val="Phngmcinhcuaoanvn"/>
    <w:rsid w:val="00424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62604">
      <w:bodyDiv w:val="1"/>
      <w:marLeft w:val="0"/>
      <w:marRight w:val="0"/>
      <w:marTop w:val="0"/>
      <w:marBottom w:val="0"/>
      <w:divBdr>
        <w:top w:val="none" w:sz="0" w:space="0" w:color="auto"/>
        <w:left w:val="none" w:sz="0" w:space="0" w:color="auto"/>
        <w:bottom w:val="none" w:sz="0" w:space="0" w:color="auto"/>
        <w:right w:val="none" w:sz="0" w:space="0" w:color="auto"/>
      </w:divBdr>
    </w:div>
    <w:div w:id="576020083">
      <w:bodyDiv w:val="1"/>
      <w:marLeft w:val="0"/>
      <w:marRight w:val="0"/>
      <w:marTop w:val="0"/>
      <w:marBottom w:val="0"/>
      <w:divBdr>
        <w:top w:val="none" w:sz="0" w:space="0" w:color="auto"/>
        <w:left w:val="none" w:sz="0" w:space="0" w:color="auto"/>
        <w:bottom w:val="none" w:sz="0" w:space="0" w:color="auto"/>
        <w:right w:val="none" w:sz="0" w:space="0" w:color="auto"/>
      </w:divBdr>
    </w:div>
    <w:div w:id="1006781952">
      <w:bodyDiv w:val="1"/>
      <w:marLeft w:val="0"/>
      <w:marRight w:val="0"/>
      <w:marTop w:val="0"/>
      <w:marBottom w:val="0"/>
      <w:divBdr>
        <w:top w:val="none" w:sz="0" w:space="0" w:color="auto"/>
        <w:left w:val="none" w:sz="0" w:space="0" w:color="auto"/>
        <w:bottom w:val="none" w:sz="0" w:space="0" w:color="auto"/>
        <w:right w:val="none" w:sz="0" w:space="0" w:color="auto"/>
      </w:divBdr>
    </w:div>
    <w:div w:id="1133717901">
      <w:bodyDiv w:val="1"/>
      <w:marLeft w:val="0"/>
      <w:marRight w:val="0"/>
      <w:marTop w:val="0"/>
      <w:marBottom w:val="0"/>
      <w:divBdr>
        <w:top w:val="none" w:sz="0" w:space="0" w:color="auto"/>
        <w:left w:val="none" w:sz="0" w:space="0" w:color="auto"/>
        <w:bottom w:val="none" w:sz="0" w:space="0" w:color="auto"/>
        <w:right w:val="none" w:sz="0" w:space="0" w:color="auto"/>
      </w:divBdr>
    </w:div>
    <w:div w:id="1140031354">
      <w:bodyDiv w:val="1"/>
      <w:marLeft w:val="0"/>
      <w:marRight w:val="0"/>
      <w:marTop w:val="0"/>
      <w:marBottom w:val="0"/>
      <w:divBdr>
        <w:top w:val="none" w:sz="0" w:space="0" w:color="auto"/>
        <w:left w:val="none" w:sz="0" w:space="0" w:color="auto"/>
        <w:bottom w:val="none" w:sz="0" w:space="0" w:color="auto"/>
        <w:right w:val="none" w:sz="0" w:space="0" w:color="auto"/>
      </w:divBdr>
    </w:div>
    <w:div w:id="1180966631">
      <w:bodyDiv w:val="1"/>
      <w:marLeft w:val="0"/>
      <w:marRight w:val="0"/>
      <w:marTop w:val="0"/>
      <w:marBottom w:val="0"/>
      <w:divBdr>
        <w:top w:val="none" w:sz="0" w:space="0" w:color="auto"/>
        <w:left w:val="none" w:sz="0" w:space="0" w:color="auto"/>
        <w:bottom w:val="none" w:sz="0" w:space="0" w:color="auto"/>
        <w:right w:val="none" w:sz="0" w:space="0" w:color="auto"/>
      </w:divBdr>
    </w:div>
    <w:div w:id="1465274741">
      <w:bodyDiv w:val="1"/>
      <w:marLeft w:val="0"/>
      <w:marRight w:val="0"/>
      <w:marTop w:val="0"/>
      <w:marBottom w:val="0"/>
      <w:divBdr>
        <w:top w:val="none" w:sz="0" w:space="0" w:color="auto"/>
        <w:left w:val="none" w:sz="0" w:space="0" w:color="auto"/>
        <w:bottom w:val="none" w:sz="0" w:space="0" w:color="auto"/>
        <w:right w:val="none" w:sz="0" w:space="0" w:color="auto"/>
      </w:divBdr>
    </w:div>
    <w:div w:id="1644626070">
      <w:bodyDiv w:val="1"/>
      <w:marLeft w:val="0"/>
      <w:marRight w:val="0"/>
      <w:marTop w:val="0"/>
      <w:marBottom w:val="0"/>
      <w:divBdr>
        <w:top w:val="none" w:sz="0" w:space="0" w:color="auto"/>
        <w:left w:val="none" w:sz="0" w:space="0" w:color="auto"/>
        <w:bottom w:val="none" w:sz="0" w:space="0" w:color="auto"/>
        <w:right w:val="none" w:sz="0" w:space="0" w:color="auto"/>
      </w:divBdr>
    </w:div>
    <w:div w:id="18773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Ch%E1%BA%A5t_l%C6%B0%E1%BB%A3ng_kh%C3%B4ng_kh%C3%AD_trong_nh%C3%A0" TargetMode="External"/><Relationship Id="rId18" Type="http://schemas.openxmlformats.org/officeDocument/2006/relationships/hyperlink" Target="https://vi.wikipedia.org/wiki/Ch%E1%BA%A5t_l%C6%B0%E1%BB%A3ng_kh%C3%B4ng_kh%C3%AD_trong_nh%C3%A0" TargetMode="External"/><Relationship Id="rId26" Type="http://schemas.openxmlformats.org/officeDocument/2006/relationships/hyperlink" Target="https://vi.wikipedia.org/wiki/Ch%E1%BA%A5t_l%C6%B0%E1%BB%A3ng_kh%C3%B4ng_kh%C3%AD_trong_nh%C3%A0" TargetMode="External"/><Relationship Id="rId3" Type="http://schemas.openxmlformats.org/officeDocument/2006/relationships/numbering" Target="numbering.xml"/><Relationship Id="rId21" Type="http://schemas.openxmlformats.org/officeDocument/2006/relationships/hyperlink" Target="https://vi.wikipedia.org/wiki/Ph%C3%A1p"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vi.wikipedia.org/wiki/Thu%E1%BB%91c_tr%E1%BB%AB_d%E1%BB%8Bch_h%E1%BA%A1i" TargetMode="External"/><Relationship Id="rId17" Type="http://schemas.openxmlformats.org/officeDocument/2006/relationships/hyperlink" Target="https://vi.wikipedia.org/wiki/Hoa_K%E1%BB%B3" TargetMode="External"/><Relationship Id="rId25" Type="http://schemas.openxmlformats.org/officeDocument/2006/relationships/hyperlink" Target="https://vi.wikipedia.org/wiki/Ch%E1%BA%A5t_l%C6%B0%E1%BB%A3ng_kh%C3%B4ng_kh%C3%AD_trong_nh%C3%A0" TargetMode="External"/><Relationship Id="rId33" Type="http://schemas.openxmlformats.org/officeDocument/2006/relationships/hyperlink" Target="https://vi.wikipedia.org/wiki/Ch%E1%BA%A5t_l%C6%B0%E1%BB%A3ng_kh%C3%B4ng_kh%C3%AD_trong_nh%C3%A0"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wikipedia.org/wiki/Ph%C3%A2n_t%C3%ADch_t%E1%BB%95ng_h%E1%BB%A3p" TargetMode="External"/><Relationship Id="rId20" Type="http://schemas.openxmlformats.org/officeDocument/2006/relationships/hyperlink" Target="https://vi.wikipedia.org/wiki/Ch%E1%BA%A5t_l%C6%B0%E1%BB%A3ng_kh%C3%B4ng_kh%C3%AD_trong_nh%C3%A0" TargetMode="External"/><Relationship Id="rId29" Type="http://schemas.openxmlformats.org/officeDocument/2006/relationships/hyperlink" Target="https://vi.wikipedia.org/wiki/Hoa_K%E1%BB%B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S%C6%A1n" TargetMode="External"/><Relationship Id="rId24" Type="http://schemas.openxmlformats.org/officeDocument/2006/relationships/hyperlink" Target="https://vi.wikipedia.org/wiki/Ch%E1%BA%A5t_l%C6%B0%E1%BB%A3ng_kh%C3%B4ng_kh%C3%AD_trong_nh%C3%A0" TargetMode="External"/><Relationship Id="rId32" Type="http://schemas.openxmlformats.org/officeDocument/2006/relationships/hyperlink" Target="https://vi.wikipedia.org/wiki/B%E1%BB%87nh_v%C4%83n_ph%C3%B2n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i.wikipedia.org/wiki/Formaldehyd" TargetMode="External"/><Relationship Id="rId23" Type="http://schemas.openxmlformats.org/officeDocument/2006/relationships/hyperlink" Target="https://vi.wikipedia.org/wiki/Ch%E1%BA%A5t_l%C6%B0%E1%BB%A3ng_kh%C3%B4ng_kh%C3%AD_trong_nh%C3%A0" TargetMode="External"/><Relationship Id="rId28" Type="http://schemas.openxmlformats.org/officeDocument/2006/relationships/hyperlink" Target="https://vi.wikipedia.org/wiki/Ch%E1%BA%A5t_l%C6%B0%E1%BB%A3ng_kh%C3%B4ng_kh%C3%AD_trong_nh%C3%A0" TargetMode="External"/><Relationship Id="rId36"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vi.wikipedia.org/wiki/M%E1%BB%B9_ph%E1%BA%A9m" TargetMode="External"/><Relationship Id="rId31" Type="http://schemas.openxmlformats.org/officeDocument/2006/relationships/hyperlink" Target="https://vi.wikipedia.org/wiki/Ch%E1%BA%A5t_l%C6%B0%E1%BB%A3ng_kh%C3%B4ng_kh%C3%AD_trong_nh%C3%A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ki/Benzen" TargetMode="External"/><Relationship Id="rId22" Type="http://schemas.openxmlformats.org/officeDocument/2006/relationships/hyperlink" Target="https://vi.wikipedia.org/wiki/%C4%90%E1%BB%A9c" TargetMode="External"/><Relationship Id="rId27" Type="http://schemas.openxmlformats.org/officeDocument/2006/relationships/hyperlink" Target="https://vi.wikipedia.org/wiki/Ch%C3%A2u_%C3%82u" TargetMode="External"/><Relationship Id="rId30" Type="http://schemas.openxmlformats.org/officeDocument/2006/relationships/hyperlink" Target="https://vi.wikipedia.org/wiki/Ch%E1%BA%A5t_l%C6%B0%E1%BB%A3ng_kh%C3%B4ng_kh%C3%AD_trong_nh%C3%A0" TargetMode="Externa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vi-VN%7bD3282AC5-442D-4F87-B44F-E5D1D698E70A%7d\%7bD5C1D323-60C3-4914-989A-7849E53C221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{D5C1D323-60C3-4914-989A-7849E53C2218}tf02786999_win32.dotx</Template>
  <TotalTime>0</TotalTime>
  <Pages>11</Pages>
  <Words>2066</Words>
  <Characters>11780</Characters>
  <Application>Microsoft Office Word</Application>
  <DocSecurity>0</DocSecurity>
  <Lines>98</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2021-03-10T15:50:00Z</dcterms:created>
  <dcterms:modified xsi:type="dcterms:W3CDTF">2021-03-29T08:17:00Z</dcterms:modified>
</cp:coreProperties>
</file>